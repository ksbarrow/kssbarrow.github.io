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Pr="00CE29F6" w:rsidRDefault="00EB482E" w:rsidP="00EB482E">
      <w:pPr>
        <w:rPr>
          <w:rFonts w:ascii="Arial" w:hAnsi="Arial" w:cs="Arial"/>
          <w:b/>
          <w:bCs/>
          <w:sz w:val="16"/>
          <w:szCs w:val="16"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19DDB1B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68F78B73" w14:textId="075E1BDB" w:rsidR="00DB2583" w:rsidRDefault="00DB2583" w:rsidP="00EB482E">
      <w:pPr>
        <w:rPr>
          <w:rFonts w:ascii="Arial" w:hAnsi="Arial" w:cs="Arial"/>
          <w:b/>
          <w:sz w:val="22"/>
          <w:szCs w:val="22"/>
        </w:rPr>
      </w:pPr>
      <w:r w:rsidRPr="00DB2583">
        <w:rPr>
          <w:rFonts w:ascii="Arial" w:hAnsi="Arial" w:cs="Arial"/>
          <w:b/>
          <w:sz w:val="22"/>
          <w:szCs w:val="22"/>
        </w:rPr>
        <w:t xml:space="preserve">Visiting </w:t>
      </w:r>
      <w:r w:rsidR="004F14B5">
        <w:rPr>
          <w:rFonts w:ascii="Arial" w:hAnsi="Arial" w:cs="Arial"/>
          <w:b/>
          <w:sz w:val="22"/>
          <w:szCs w:val="22"/>
        </w:rPr>
        <w:t>Researcher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2021-present</w:t>
      </w:r>
    </w:p>
    <w:p w14:paraId="087B7774" w14:textId="66838561" w:rsidR="00DB2583" w:rsidRDefault="00DB2583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Kavli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Institute for the Physics and Mathematics of the Universe</w:t>
      </w:r>
    </w:p>
    <w:p w14:paraId="788FD1D8" w14:textId="3D364861" w:rsidR="00DB2583" w:rsidRPr="00DB2583" w:rsidRDefault="00DB2583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Tokyo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2021 – 2024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Harvard &amp; Smithsonian </w:t>
      </w:r>
    </w:p>
    <w:p w14:paraId="008F8A0D" w14:textId="5317711D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Postdoctoral Fellowship</w:t>
      </w:r>
    </w:p>
    <w:p w14:paraId="2DCE1D2B" w14:textId="01B7B73B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5603267C" w14:textId="4FFE6BF7" w:rsidR="008C71A6" w:rsidRPr="00DB2583" w:rsidRDefault="008C71A6" w:rsidP="00DB258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>Grants Under Review</w:t>
      </w:r>
    </w:p>
    <w:p w14:paraId="6D8DBC7A" w14:textId="36E6D176" w:rsidR="001D3563" w:rsidRPr="00DB2583" w:rsidRDefault="008C71A6" w:rsidP="001D3563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669FD010" w14:textId="6E80C33C" w:rsidR="001D3563" w:rsidRPr="00DB2583" w:rsidRDefault="001D3563" w:rsidP="00DB258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1413C1A4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DB2583">
        <w:rPr>
          <w:rFonts w:ascii="Arial" w:hAnsi="Arial" w:cs="Arial"/>
          <w:bCs/>
          <w:sz w:val="20"/>
          <w:szCs w:val="20"/>
        </w:rPr>
        <w:t>December</w:t>
      </w:r>
      <w:r w:rsidR="007C7F0E">
        <w:rPr>
          <w:rFonts w:ascii="Arial" w:hAnsi="Arial" w:cs="Arial"/>
          <w:bCs/>
          <w:sz w:val="20"/>
          <w:szCs w:val="20"/>
        </w:rPr>
        <w:t xml:space="preserve"> 2021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0F08FF0F" w14:textId="7A5BC98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lastRenderedPageBreak/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26B2F71" w14:textId="0886CD49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proofErr w:type="spellStart"/>
      <w:r>
        <w:rPr>
          <w:rFonts w:ascii="Arial" w:eastAsia="Times New Roman" w:hAnsi="Arial" w:cs="Arial"/>
          <w:iCs/>
          <w:sz w:val="20"/>
          <w:szCs w:val="20"/>
        </w:rPr>
        <w:t>Kavli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IPMU/</w:t>
      </w:r>
      <w:proofErr w:type="spellStart"/>
      <w:r>
        <w:rPr>
          <w:rFonts w:ascii="Arial" w:eastAsia="Times New Roman" w:hAnsi="Arial" w:cs="Arial"/>
          <w:iCs/>
          <w:sz w:val="20"/>
          <w:szCs w:val="20"/>
        </w:rPr>
        <w:t>Univeristy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of Tokyo (8/19/21)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20BD1DAC" w14:textId="6759FDD1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Princeton University (7/27/21)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 w:rsidRPr="005450D1"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7510FD35" w14:textId="0BB7AEE4" w:rsidR="009547AC" w:rsidRPr="009547AC" w:rsidRDefault="009547AC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 w:rsidRPr="009547AC">
        <w:rPr>
          <w:rFonts w:ascii="Arial" w:eastAsia="Times New Roman" w:hAnsi="Arial" w:cs="Arial"/>
          <w:iCs/>
          <w:sz w:val="20"/>
          <w:szCs w:val="20"/>
        </w:rPr>
        <w:t>NRAO/GBO/U</w:t>
      </w:r>
      <w:r>
        <w:rPr>
          <w:rFonts w:ascii="Arial" w:eastAsia="Times New Roman" w:hAnsi="Arial" w:cs="Arial"/>
          <w:iCs/>
          <w:sz w:val="20"/>
          <w:szCs w:val="20"/>
        </w:rPr>
        <w:t xml:space="preserve">niversity of Virginia (4/15/21)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05BE525F" w14:textId="7228E161" w:rsidR="009547AC" w:rsidRPr="009547AC" w:rsidRDefault="009547AC" w:rsidP="009547A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Florida (3/25/21)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4834C01B" w14:textId="0D6D12BF" w:rsidR="00DD347F" w:rsidRDefault="00DD347F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Johns Hopkins University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(3/1/21)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Seminar)</w:t>
      </w:r>
    </w:p>
    <w:p w14:paraId="06043041" w14:textId="19FFA8A0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Texas at Austin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(2/8/2021)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(Astronomy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36F803A3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2F51A9AD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1334D95C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24D24E21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</w:t>
      </w:r>
      <w:r w:rsidR="009547AC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1EACBA00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365A3BA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0269131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2D0986C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822F2F4" w14:textId="129D065B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5F8796C" w14:textId="54890A7F" w:rsidR="009547AC" w:rsidRPr="006277B9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5A9AA4E1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05D3BC89" w14:textId="1856F250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2BDF7E38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="005C5DCB">
        <w:rPr>
          <w:rFonts w:ascii="Arial" w:hAnsi="Arial" w:cs="Arial"/>
          <w:sz w:val="20"/>
          <w:szCs w:val="20"/>
        </w:rPr>
        <w:t>-2021</w:t>
      </w:r>
      <w:r>
        <w:rPr>
          <w:rFonts w:ascii="Arial" w:hAnsi="Arial" w:cs="Arial"/>
          <w:sz w:val="20"/>
          <w:szCs w:val="20"/>
        </w:rPr>
        <w:t>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2474D458" w14:textId="77777777" w:rsidR="00B24955" w:rsidRPr="002D227F" w:rsidRDefault="00B24955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13EF9700" w:rsidR="008C71A6" w:rsidRPr="00B24955" w:rsidRDefault="008C71A6" w:rsidP="00B249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3102F130" w:rsidR="008C71A6" w:rsidRPr="00B24955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8EB8146" w14:textId="54365C97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Application, Proposal, and Journal Reviews</w:t>
      </w:r>
    </w:p>
    <w:p w14:paraId="20123D88" w14:textId="76CF57A8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B62AC4A" w14:textId="16FB8FB5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NASA Astrophysics Theory Program </w:t>
      </w:r>
    </w:p>
    <w:p w14:paraId="67BDD96A" w14:textId="0F7B2D04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NASA FINESST Graduate Student Fellowship</w:t>
      </w:r>
    </w:p>
    <w:p w14:paraId="037AB7B1" w14:textId="1BABA1CE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National Science Foundation</w:t>
      </w:r>
      <w:r w:rsidR="00E178C1">
        <w:rPr>
          <w:rFonts w:ascii="Arial" w:hAnsi="Arial" w:cs="Arial"/>
          <w:sz w:val="20"/>
          <w:szCs w:val="20"/>
        </w:rPr>
        <w:t xml:space="preserve"> </w:t>
      </w:r>
      <w:r w:rsidR="004F13FE">
        <w:rPr>
          <w:rFonts w:ascii="Arial" w:hAnsi="Arial" w:cs="Arial"/>
          <w:sz w:val="20"/>
          <w:szCs w:val="20"/>
        </w:rPr>
        <w:t>Theory Grant</w:t>
      </w:r>
      <w:r w:rsidR="00101C6C">
        <w:rPr>
          <w:rFonts w:ascii="Arial" w:hAnsi="Arial" w:cs="Arial"/>
          <w:sz w:val="20"/>
          <w:szCs w:val="20"/>
        </w:rPr>
        <w:t xml:space="preserve"> Program</w:t>
      </w:r>
    </w:p>
    <w:p w14:paraId="2EB41AAB" w14:textId="335CCC5B" w:rsid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Monthly Notices of the Royal Astronomical Society </w:t>
      </w:r>
    </w:p>
    <w:p w14:paraId="0A1896A7" w14:textId="6C58451B" w:rsidR="00285FE3" w:rsidRPr="00B24955" w:rsidRDefault="00285FE3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Stanford physics undergraduate summer research program</w:t>
      </w:r>
    </w:p>
    <w:p w14:paraId="0F1360F0" w14:textId="3DE83C9F" w:rsidR="00B24955" w:rsidRPr="00B24955" w:rsidRDefault="00B24955" w:rsidP="002F249B">
      <w:pPr>
        <w:outlineLvl w:val="0"/>
        <w:rPr>
          <w:rFonts w:ascii="Arial" w:hAnsi="Arial" w:cs="Arial"/>
          <w:sz w:val="20"/>
          <w:szCs w:val="20"/>
        </w:rPr>
      </w:pPr>
    </w:p>
    <w:p w14:paraId="77C1FD77" w14:textId="28647B83" w:rsidR="00B24955" w:rsidRDefault="00B24955" w:rsidP="002F249B">
      <w:pPr>
        <w:outlineLvl w:val="0"/>
        <w:rPr>
          <w:rFonts w:ascii="Arial" w:hAnsi="Arial" w:cs="Arial"/>
          <w:b/>
          <w:bCs/>
        </w:rPr>
      </w:pPr>
    </w:p>
    <w:p w14:paraId="31E30E1B" w14:textId="6EA10084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319DB892" w14:textId="77777777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549A4DC5" w14:textId="757A815F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lastRenderedPageBreak/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787B65E2" w14:textId="77777777" w:rsidR="008D5C90" w:rsidRDefault="008D5C90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29F0084E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075CB1DF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CD7BE9">
        <w:rPr>
          <w:rFonts w:ascii="Arial" w:hAnsi="Arial" w:cs="Arial"/>
          <w:b/>
          <w:sz w:val="20"/>
          <w:szCs w:val="20"/>
        </w:rPr>
        <w:t>February 2021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326C9ACF" w14:textId="7A8A27D3" w:rsidR="00B76975" w:rsidRPr="008D5C90" w:rsidRDefault="002F354C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06095A33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1ACA0C9C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 w:rsidR="008D5C90"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5EE59" w14:textId="77777777" w:rsidR="0008507B" w:rsidRDefault="0008507B" w:rsidP="00173889">
      <w:r>
        <w:separator/>
      </w:r>
    </w:p>
  </w:endnote>
  <w:endnote w:type="continuationSeparator" w:id="0">
    <w:p w14:paraId="5476EB63" w14:textId="77777777" w:rsidR="0008507B" w:rsidRDefault="0008507B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7AE85" w14:textId="77777777" w:rsidR="0008507B" w:rsidRDefault="0008507B" w:rsidP="00173889">
      <w:r>
        <w:separator/>
      </w:r>
    </w:p>
  </w:footnote>
  <w:footnote w:type="continuationSeparator" w:id="0">
    <w:p w14:paraId="71B2AE92" w14:textId="77777777" w:rsidR="0008507B" w:rsidRDefault="0008507B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C260E"/>
    <w:multiLevelType w:val="hybridMultilevel"/>
    <w:tmpl w:val="3078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2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6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26"/>
  </w:num>
  <w:num w:numId="4">
    <w:abstractNumId w:val="35"/>
  </w:num>
  <w:num w:numId="5">
    <w:abstractNumId w:val="20"/>
  </w:num>
  <w:num w:numId="6">
    <w:abstractNumId w:val="24"/>
  </w:num>
  <w:num w:numId="7">
    <w:abstractNumId w:val="25"/>
  </w:num>
  <w:num w:numId="8">
    <w:abstractNumId w:val="9"/>
  </w:num>
  <w:num w:numId="9">
    <w:abstractNumId w:val="30"/>
  </w:num>
  <w:num w:numId="10">
    <w:abstractNumId w:val="12"/>
  </w:num>
  <w:num w:numId="11">
    <w:abstractNumId w:val="27"/>
  </w:num>
  <w:num w:numId="12">
    <w:abstractNumId w:val="36"/>
  </w:num>
  <w:num w:numId="13">
    <w:abstractNumId w:val="32"/>
  </w:num>
  <w:num w:numId="14">
    <w:abstractNumId w:val="28"/>
  </w:num>
  <w:num w:numId="15">
    <w:abstractNumId w:val="19"/>
  </w:num>
  <w:num w:numId="16">
    <w:abstractNumId w:val="29"/>
  </w:num>
  <w:num w:numId="17">
    <w:abstractNumId w:val="33"/>
  </w:num>
  <w:num w:numId="18">
    <w:abstractNumId w:val="31"/>
  </w:num>
  <w:num w:numId="19">
    <w:abstractNumId w:val="34"/>
  </w:num>
  <w:num w:numId="20">
    <w:abstractNumId w:val="22"/>
  </w:num>
  <w:num w:numId="21">
    <w:abstractNumId w:val="13"/>
  </w:num>
  <w:num w:numId="22">
    <w:abstractNumId w:val="17"/>
  </w:num>
  <w:num w:numId="23">
    <w:abstractNumId w:val="11"/>
  </w:num>
  <w:num w:numId="24">
    <w:abstractNumId w:val="18"/>
  </w:num>
  <w:num w:numId="25">
    <w:abstractNumId w:val="16"/>
  </w:num>
  <w:num w:numId="26">
    <w:abstractNumId w:val="23"/>
  </w:num>
  <w:num w:numId="27">
    <w:abstractNumId w:val="10"/>
  </w:num>
  <w:num w:numId="28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8507B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1C6C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55B2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5FE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13FE"/>
    <w:rsid w:val="004F14B5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50D1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5DCB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277B9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05D4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547AC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35B51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330A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4955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2583"/>
    <w:rsid w:val="00DB59EF"/>
    <w:rsid w:val="00DC039C"/>
    <w:rsid w:val="00DC0B04"/>
    <w:rsid w:val="00DC630F"/>
    <w:rsid w:val="00DD19A2"/>
    <w:rsid w:val="00DD347F"/>
    <w:rsid w:val="00DD36E0"/>
    <w:rsid w:val="00DD3BB2"/>
    <w:rsid w:val="00DD4F13"/>
    <w:rsid w:val="00DE1CA9"/>
    <w:rsid w:val="00DE37BA"/>
    <w:rsid w:val="00DE56A3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178C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16030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2021-08-20T22:06:00Z</cp:lastPrinted>
  <dcterms:created xsi:type="dcterms:W3CDTF">2021-08-20T22:06:00Z</dcterms:created>
  <dcterms:modified xsi:type="dcterms:W3CDTF">2021-08-20T22:29:00Z</dcterms:modified>
</cp:coreProperties>
</file>