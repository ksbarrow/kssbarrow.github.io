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4BC6A371">
                <wp:simplePos x="0" y="0"/>
                <wp:positionH relativeFrom="column">
                  <wp:posOffset>-86995</wp:posOffset>
                </wp:positionH>
                <wp:positionV relativeFrom="paragraph">
                  <wp:posOffset>-13063</wp:posOffset>
                </wp:positionV>
                <wp:extent cx="2818770" cy="1660849"/>
                <wp:effectExtent l="0" t="0" r="635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660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2E590962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="00740B5E" w:rsidRPr="005F6BD6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kirk.barrow@cfa.harvard.edu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23BF120E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85pt;margin-top:-1.05pt;width:221.95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2E590962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="00740B5E" w:rsidRPr="005F6BD6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kirk.barrow@cfa.harvard.edu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23BF120E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285010B8" w:rsidR="00C172C9" w:rsidRDefault="00C542A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16AD8F10">
                <wp:simplePos x="0" y="0"/>
                <wp:positionH relativeFrom="column">
                  <wp:posOffset>2863850</wp:posOffset>
                </wp:positionH>
                <wp:positionV relativeFrom="paragraph">
                  <wp:posOffset>19465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499917DD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  <w:r w:rsidR="007B4F4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,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1.5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499917DD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  <w:r w:rsidR="007B4F4C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,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23E16FE8" w14:textId="22D6DFAF" w:rsidR="00C172C9" w:rsidRDefault="00C172C9" w:rsidP="00EB482E">
      <w:pPr>
        <w:rPr>
          <w:rFonts w:ascii="Arial" w:hAnsi="Arial" w:cs="Arial"/>
          <w:b/>
          <w:bCs/>
        </w:rPr>
      </w:pP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4BD9121A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61984862" w14:textId="2A1DC8BF" w:rsidR="00B74543" w:rsidRDefault="00B74543" w:rsidP="00EB482E">
      <w:pPr>
        <w:rPr>
          <w:rFonts w:ascii="Arial" w:hAnsi="Arial" w:cs="Arial"/>
          <w:b/>
          <w:bCs/>
        </w:rPr>
      </w:pPr>
    </w:p>
    <w:p w14:paraId="16996751" w14:textId="2EA7D816" w:rsidR="007E2460" w:rsidRPr="007E2460" w:rsidRDefault="007E2460" w:rsidP="007E2460">
      <w:pPr>
        <w:rPr>
          <w:rFonts w:ascii="Arial" w:hAnsi="Arial" w:cs="Arial"/>
          <w:b/>
          <w:bCs/>
          <w:sz w:val="22"/>
          <w:szCs w:val="22"/>
        </w:rPr>
      </w:pPr>
      <w:r w:rsidRPr="007E2460">
        <w:rPr>
          <w:rFonts w:ascii="Arial" w:hAnsi="Arial" w:cs="Arial"/>
          <w:b/>
          <w:sz w:val="22"/>
          <w:szCs w:val="22"/>
        </w:rPr>
        <w:t>NASA Hubble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</w:t>
      </w:r>
      <w:r>
        <w:rPr>
          <w:rFonts w:ascii="Arial" w:hAnsi="Arial" w:cs="Arial"/>
          <w:b/>
          <w:bCs/>
          <w:sz w:val="22"/>
          <w:szCs w:val="22"/>
        </w:rPr>
        <w:t>21</w:t>
      </w:r>
      <w:r>
        <w:rPr>
          <w:rFonts w:ascii="Arial" w:hAnsi="Arial" w:cs="Arial"/>
          <w:b/>
          <w:bCs/>
          <w:sz w:val="22"/>
          <w:szCs w:val="22"/>
        </w:rPr>
        <w:t>-present</w:t>
      </w:r>
      <w:r>
        <w:rPr>
          <w:rFonts w:ascii="Arial" w:hAnsi="Arial" w:cs="Arial"/>
          <w:bCs/>
          <w:sz w:val="22"/>
          <w:szCs w:val="22"/>
        </w:rPr>
        <w:tab/>
      </w:r>
    </w:p>
    <w:p w14:paraId="161D5C0E" w14:textId="086AD885" w:rsidR="007E2460" w:rsidRDefault="007E2460" w:rsidP="007E2460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Harvard University</w:t>
      </w:r>
      <w:r w:rsidR="00111090">
        <w:rPr>
          <w:rFonts w:ascii="Arial" w:hAnsi="Arial" w:cs="Arial"/>
          <w:bCs/>
          <w:sz w:val="22"/>
          <w:szCs w:val="22"/>
        </w:rPr>
        <w:t xml:space="preserve"> |</w:t>
      </w:r>
      <w:r>
        <w:rPr>
          <w:rFonts w:ascii="Arial" w:hAnsi="Arial" w:cs="Arial"/>
          <w:bCs/>
          <w:sz w:val="22"/>
          <w:szCs w:val="22"/>
        </w:rPr>
        <w:t xml:space="preserve"> Smithsonian Center for Astrophysics</w:t>
      </w:r>
    </w:p>
    <w:p w14:paraId="57F97854" w14:textId="206B140A" w:rsidR="00111090" w:rsidRDefault="00111090" w:rsidP="007E2460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Harvard University</w:t>
      </w:r>
    </w:p>
    <w:p w14:paraId="08B7B257" w14:textId="0A416E94" w:rsidR="007E2460" w:rsidRDefault="007E2460" w:rsidP="007E2460">
      <w:pPr>
        <w:rPr>
          <w:rFonts w:ascii="Arial" w:hAnsi="Arial" w:cs="Arial"/>
          <w:bCs/>
          <w:sz w:val="22"/>
          <w:szCs w:val="22"/>
        </w:rPr>
      </w:pPr>
    </w:p>
    <w:p w14:paraId="0B3BD55F" w14:textId="3C57D248" w:rsidR="007E2460" w:rsidRPr="007E2460" w:rsidRDefault="007E2460" w:rsidP="007E2460">
      <w:pPr>
        <w:rPr>
          <w:rFonts w:ascii="Arial" w:hAnsi="Arial" w:cs="Arial"/>
          <w:b/>
          <w:sz w:val="22"/>
          <w:szCs w:val="22"/>
        </w:rPr>
      </w:pPr>
      <w:r w:rsidRPr="007E2460">
        <w:rPr>
          <w:rFonts w:ascii="Arial" w:hAnsi="Arial" w:cs="Arial"/>
          <w:b/>
          <w:sz w:val="22"/>
          <w:szCs w:val="22"/>
        </w:rPr>
        <w:t>Adju</w:t>
      </w:r>
      <w:r w:rsidR="00111090">
        <w:rPr>
          <w:rFonts w:ascii="Arial" w:hAnsi="Arial" w:cs="Arial"/>
          <w:b/>
          <w:sz w:val="22"/>
          <w:szCs w:val="22"/>
        </w:rPr>
        <w:t>nc</w:t>
      </w:r>
      <w:r w:rsidRPr="007E2460">
        <w:rPr>
          <w:rFonts w:ascii="Arial" w:hAnsi="Arial" w:cs="Arial"/>
          <w:b/>
          <w:sz w:val="22"/>
          <w:szCs w:val="22"/>
        </w:rPr>
        <w:t>t Assistant Professor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2021-2022</w:t>
      </w:r>
    </w:p>
    <w:p w14:paraId="38C2344F" w14:textId="6CDE063C" w:rsidR="007E2460" w:rsidRDefault="007E2460" w:rsidP="007E2460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Astronomy Department</w:t>
      </w:r>
    </w:p>
    <w:p w14:paraId="016A282A" w14:textId="06011719" w:rsidR="00EB482E" w:rsidRPr="00111090" w:rsidRDefault="007E2460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University of Illinois at Urbana Champaign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0E4CDC92" w14:textId="77777777" w:rsidR="00C542A2" w:rsidRDefault="00C542A2" w:rsidP="00EB482E">
      <w:pPr>
        <w:rPr>
          <w:rFonts w:ascii="Arial" w:hAnsi="Arial" w:cs="Arial"/>
          <w:b/>
          <w:bCs/>
        </w:rPr>
      </w:pPr>
    </w:p>
    <w:p w14:paraId="3A77D86F" w14:textId="75F9E180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5FC9968C" w:rsid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7FFCFE30" w14:textId="2D37E7CC" w:rsidR="00C542A2" w:rsidRDefault="00C542A2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2021 – 2024</w:t>
      </w:r>
      <w:r>
        <w:rPr>
          <w:rFonts w:ascii="Arial" w:hAnsi="Arial" w:cs="Arial"/>
          <w:b/>
          <w:sz w:val="20"/>
          <w:szCs w:val="20"/>
        </w:rPr>
        <w:tab/>
        <w:t>NASA Hubble Fellowship at Center for Astrophysics</w:t>
      </w:r>
      <w:r w:rsidR="00616A48">
        <w:rPr>
          <w:rFonts w:ascii="Arial" w:hAnsi="Arial" w:cs="Arial"/>
          <w:b/>
          <w:sz w:val="20"/>
          <w:szCs w:val="20"/>
        </w:rPr>
        <w:t xml:space="preserve"> | Harvard &amp; Smithsonian </w:t>
      </w:r>
    </w:p>
    <w:p w14:paraId="008F8A0D" w14:textId="6EDD9195" w:rsidR="00CE29F6" w:rsidRDefault="00CE29F6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2021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University of Tokyo</w:t>
      </w:r>
      <w:r w:rsidR="00616A48">
        <w:rPr>
          <w:rFonts w:ascii="Arial" w:hAnsi="Arial" w:cs="Arial"/>
          <w:b/>
          <w:sz w:val="20"/>
          <w:szCs w:val="20"/>
        </w:rPr>
        <w:t xml:space="preserve"> IPMU</w:t>
      </w:r>
      <w:r>
        <w:rPr>
          <w:rFonts w:ascii="Arial" w:hAnsi="Arial" w:cs="Arial"/>
          <w:b/>
          <w:sz w:val="20"/>
          <w:szCs w:val="20"/>
        </w:rPr>
        <w:t xml:space="preserve"> Visiting </w:t>
      </w:r>
      <w:r w:rsidR="007E2460">
        <w:rPr>
          <w:rFonts w:ascii="Arial" w:hAnsi="Arial" w:cs="Arial"/>
          <w:b/>
          <w:sz w:val="20"/>
          <w:szCs w:val="20"/>
        </w:rPr>
        <w:t>Research</w:t>
      </w:r>
      <w:r>
        <w:rPr>
          <w:rFonts w:ascii="Arial" w:hAnsi="Arial" w:cs="Arial"/>
          <w:b/>
          <w:sz w:val="20"/>
          <w:szCs w:val="20"/>
        </w:rPr>
        <w:t xml:space="preserve"> Fellowship</w:t>
      </w:r>
    </w:p>
    <w:p w14:paraId="2DCE1D2B" w14:textId="5FDA7FF8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7E2460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</w:t>
      </w:r>
      <w:r w:rsidR="007E2460">
        <w:rPr>
          <w:rFonts w:ascii="Arial" w:hAnsi="Arial" w:cs="Arial"/>
          <w:b/>
          <w:sz w:val="20"/>
          <w:szCs w:val="20"/>
        </w:rPr>
        <w:t>,2021</w:t>
      </w:r>
      <w:r w:rsidR="00661A42">
        <w:rPr>
          <w:rFonts w:ascii="Arial" w:hAnsi="Arial" w:cs="Arial"/>
          <w:b/>
          <w:sz w:val="20"/>
          <w:szCs w:val="20"/>
        </w:rPr>
        <w:t>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941A66E" w14:textId="77777777" w:rsid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669FD010" w14:textId="6E80C33C" w:rsidR="001D3563" w:rsidRPr="00DB2583" w:rsidRDefault="001D3563" w:rsidP="00DB2583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Certifications 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Earned </w:t>
      </w:r>
      <w:r w:rsidR="00D372BE">
        <w:rPr>
          <w:rFonts w:ascii="Arial" w:hAnsi="Arial" w:cs="Arial"/>
          <w:b/>
          <w:bCs/>
          <w:sz w:val="20"/>
          <w:szCs w:val="20"/>
          <w:u w:val="single"/>
        </w:rPr>
        <w:t>or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 in Progress</w:t>
      </w:r>
    </w:p>
    <w:p w14:paraId="71847D24" w14:textId="6A95DD1F" w:rsidR="001D3563" w:rsidRPr="008F1239" w:rsidRDefault="001D3563" w:rsidP="001D356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Stanford Postdoctoral Teaching Certificate </w:t>
      </w:r>
      <w:r w:rsidR="007C7F0E">
        <w:rPr>
          <w:rFonts w:ascii="Arial" w:hAnsi="Arial" w:cs="Arial"/>
          <w:bCs/>
          <w:sz w:val="20"/>
          <w:szCs w:val="20"/>
        </w:rPr>
        <w:t>(</w:t>
      </w:r>
      <w:r w:rsidR="00CD7BE9">
        <w:rPr>
          <w:rFonts w:ascii="Arial" w:hAnsi="Arial" w:cs="Arial"/>
          <w:bCs/>
          <w:sz w:val="20"/>
          <w:szCs w:val="20"/>
        </w:rPr>
        <w:t>February 2021</w:t>
      </w:r>
      <w:r>
        <w:rPr>
          <w:rFonts w:ascii="Arial" w:hAnsi="Arial" w:cs="Arial"/>
          <w:bCs/>
          <w:sz w:val="20"/>
          <w:szCs w:val="20"/>
        </w:rPr>
        <w:t>)</w:t>
      </w:r>
    </w:p>
    <w:p w14:paraId="42403FB2" w14:textId="7ECAF9AB" w:rsidR="00C7093B" w:rsidRDefault="001D3563" w:rsidP="00A93E60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Japanese Language Proficiency Test N</w:t>
      </w:r>
      <w:r w:rsidR="007C7F0E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7C7F0E">
        <w:rPr>
          <w:rFonts w:ascii="Arial" w:hAnsi="Arial" w:cs="Arial"/>
          <w:bCs/>
          <w:sz w:val="20"/>
          <w:szCs w:val="20"/>
        </w:rPr>
        <w:t xml:space="preserve">(est. </w:t>
      </w:r>
      <w:r w:rsidR="00B74543">
        <w:rPr>
          <w:rFonts w:ascii="Arial" w:hAnsi="Arial" w:cs="Arial"/>
          <w:bCs/>
          <w:sz w:val="20"/>
          <w:szCs w:val="20"/>
        </w:rPr>
        <w:t>2022</w:t>
      </w:r>
      <w:r w:rsidRPr="007C7F0E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2F256E3A" w14:textId="77777777" w:rsidR="00B74543" w:rsidRPr="00A93E60" w:rsidRDefault="00B74543" w:rsidP="00B74543">
      <w:pPr>
        <w:pStyle w:val="ListParagraph"/>
        <w:rPr>
          <w:rFonts w:ascii="Arial" w:hAnsi="Arial" w:cs="Arial"/>
          <w:bCs/>
          <w:sz w:val="20"/>
          <w:szCs w:val="20"/>
        </w:rPr>
      </w:pPr>
    </w:p>
    <w:p w14:paraId="4D861AD1" w14:textId="77777777" w:rsidR="000B31E0" w:rsidRDefault="000B31E0" w:rsidP="000B31E0">
      <w:pPr>
        <w:outlineLvl w:val="0"/>
        <w:rPr>
          <w:rFonts w:ascii="Arial" w:hAnsi="Arial" w:cs="Arial"/>
          <w:b/>
          <w:bCs/>
        </w:rPr>
      </w:pPr>
    </w:p>
    <w:p w14:paraId="5F184F89" w14:textId="77777777" w:rsidR="000B31E0" w:rsidRDefault="000B31E0" w:rsidP="00C7093B">
      <w:pPr>
        <w:rPr>
          <w:rFonts w:ascii="Arial" w:hAnsi="Arial" w:cs="Arial"/>
          <w:b/>
        </w:rPr>
      </w:pPr>
    </w:p>
    <w:p w14:paraId="4C3D2E7E" w14:textId="46F0FECE" w:rsidR="00C7093B" w:rsidRPr="00F448BC" w:rsidRDefault="00C7093B" w:rsidP="00C7093B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t>REFEREED JOURNAL PUBLICATIONS</w:t>
      </w:r>
    </w:p>
    <w:p w14:paraId="622D77C1" w14:textId="74EB3F43" w:rsidR="00C7093B" w:rsidRPr="00F448BC" w:rsidRDefault="00C7093B" w:rsidP="00C7093B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10</w:t>
      </w:r>
      <w:r w:rsidRPr="00A61FCC">
        <w:rPr>
          <w:rFonts w:ascii="Arial" w:hAnsi="Arial" w:cs="Arial"/>
          <w:bCs/>
          <w:sz w:val="20"/>
          <w:szCs w:val="20"/>
        </w:rPr>
        <w:t xml:space="preserve">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The Lyman Continuum Escape Survey: Connecting Time-Dependent [O III] and [O II] Line Emission with Lyman Continuum Escape Fraction in Simulations of Galaxy Formation,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  <w:r w:rsidR="000A5284">
        <w:rPr>
          <w:rFonts w:ascii="Arial" w:hAnsi="Arial" w:cs="Arial"/>
          <w:color w:val="222222"/>
          <w:sz w:val="20"/>
          <w:szCs w:val="20"/>
          <w:shd w:val="clear" w:color="auto" w:fill="FFFFFF"/>
        </w:rPr>
        <w:t>, 902 L39</w:t>
      </w:r>
    </w:p>
    <w:p w14:paraId="05581B1B" w14:textId="043DC59F" w:rsidR="00C7093B" w:rsidRPr="009F5218" w:rsidRDefault="00C7093B" w:rsidP="00C7093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  <w:r w:rsidR="000A528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898 L53</w:t>
      </w:r>
    </w:p>
    <w:p w14:paraId="2014952E" w14:textId="77777777" w:rsidR="00C7093B" w:rsidRPr="006D69F0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>
        <w:rPr>
          <w:rFonts w:ascii="Arial" w:hAnsi="Arial" w:cs="Arial"/>
          <w:sz w:val="20"/>
          <w:szCs w:val="20"/>
        </w:rPr>
        <w:t>, 491 (3): 4509-4522</w:t>
      </w:r>
    </w:p>
    <w:p w14:paraId="50ABCC4B" w14:textId="77777777" w:rsidR="00C7093B" w:rsidRPr="00774C79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69C93721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6754DDAE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3DC93D3E" w14:textId="77777777" w:rsidR="00C7093B" w:rsidRPr="00466997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6C3F55FA" w14:textId="77777777" w:rsidR="00C7093B" w:rsidRPr="00B8056C" w:rsidRDefault="00C7093B" w:rsidP="00C7093B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54D24B95" w14:textId="77777777" w:rsidR="00C7093B" w:rsidRDefault="00C7093B" w:rsidP="00C7093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22AA8566" w14:textId="77777777" w:rsidR="00C7093B" w:rsidRDefault="00C7093B" w:rsidP="00C7093B">
      <w:pPr>
        <w:outlineLvl w:val="0"/>
        <w:rPr>
          <w:rFonts w:ascii="Arial" w:hAnsi="Arial" w:cs="Arial"/>
          <w:b/>
        </w:rPr>
      </w:pPr>
    </w:p>
    <w:p w14:paraId="02CC4D9C" w14:textId="77777777" w:rsidR="00C7093B" w:rsidRPr="00E027C4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4AF5444B" w14:textId="77777777" w:rsidR="00C7093B" w:rsidRDefault="00C7093B" w:rsidP="00EB482E">
      <w:pPr>
        <w:outlineLvl w:val="0"/>
        <w:rPr>
          <w:rFonts w:ascii="Arial" w:hAnsi="Arial" w:cs="Arial"/>
          <w:b/>
          <w:bCs/>
        </w:rPr>
      </w:pPr>
    </w:p>
    <w:p w14:paraId="799D649E" w14:textId="2B927571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2CB0404D" w14:textId="009F920F" w:rsidR="00B74543" w:rsidRDefault="00B74543" w:rsidP="00EB482E">
      <w:pPr>
        <w:outlineLvl w:val="0"/>
        <w:rPr>
          <w:rFonts w:ascii="Arial" w:hAnsi="Arial" w:cs="Arial"/>
          <w:b/>
          <w:bCs/>
        </w:rPr>
      </w:pPr>
    </w:p>
    <w:p w14:paraId="04B2F2E3" w14:textId="3A27459F" w:rsidR="00B74543" w:rsidRDefault="00B74543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Post-Graduate</w:t>
      </w:r>
    </w:p>
    <w:p w14:paraId="09D97A1C" w14:textId="772E30AD" w:rsidR="00B74543" w:rsidRDefault="00B74543" w:rsidP="00EB482E">
      <w:pPr>
        <w:outlineLvl w:val="0"/>
        <w:rPr>
          <w:rFonts w:ascii="Arial" w:hAnsi="Arial" w:cs="Arial"/>
          <w:b/>
          <w:bCs/>
        </w:rPr>
      </w:pPr>
    </w:p>
    <w:p w14:paraId="33BBBB04" w14:textId="77777777" w:rsidR="00B74543" w:rsidRDefault="00B74543" w:rsidP="00B7454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Visiting </w:t>
      </w:r>
      <w:r w:rsidRPr="00B74543">
        <w:rPr>
          <w:rFonts w:ascii="Arial" w:hAnsi="Arial" w:cs="Arial"/>
          <w:b/>
          <w:sz w:val="20"/>
          <w:szCs w:val="20"/>
        </w:rPr>
        <w:t>Researcher</w:t>
      </w:r>
      <w:r>
        <w:rPr>
          <w:rFonts w:ascii="Arial" w:hAnsi="Arial" w:cs="Arial"/>
          <w:b/>
          <w:sz w:val="20"/>
          <w:szCs w:val="20"/>
        </w:rPr>
        <w:t xml:space="preserve"> and Professor</w:t>
      </w:r>
    </w:p>
    <w:p w14:paraId="132BFCAA" w14:textId="77777777" w:rsidR="00B74543" w:rsidRDefault="00B74543" w:rsidP="00B74543">
      <w:pPr>
        <w:rPr>
          <w:rFonts w:ascii="Arial" w:hAnsi="Arial" w:cs="Arial"/>
          <w:bCs/>
          <w:sz w:val="20"/>
          <w:szCs w:val="20"/>
        </w:rPr>
      </w:pPr>
      <w:proofErr w:type="spellStart"/>
      <w:r w:rsidRPr="00B74543">
        <w:rPr>
          <w:rFonts w:ascii="Arial" w:hAnsi="Arial" w:cs="Arial"/>
          <w:bCs/>
          <w:sz w:val="20"/>
          <w:szCs w:val="20"/>
        </w:rPr>
        <w:t>Kavli</w:t>
      </w:r>
      <w:proofErr w:type="spellEnd"/>
      <w:r w:rsidRPr="00B74543">
        <w:rPr>
          <w:rFonts w:ascii="Arial" w:hAnsi="Arial" w:cs="Arial"/>
          <w:bCs/>
          <w:sz w:val="20"/>
          <w:szCs w:val="20"/>
        </w:rPr>
        <w:t xml:space="preserve"> Institute for the Physics and Mathematics of the Universe</w:t>
      </w:r>
    </w:p>
    <w:p w14:paraId="14B33837" w14:textId="7D4D225B" w:rsidR="00B74543" w:rsidRPr="00B74543" w:rsidRDefault="00B74543" w:rsidP="00B74543">
      <w:pPr>
        <w:rPr>
          <w:rFonts w:ascii="Arial" w:hAnsi="Arial" w:cs="Arial"/>
          <w:bCs/>
          <w:sz w:val="20"/>
          <w:szCs w:val="20"/>
        </w:rPr>
      </w:pPr>
      <w:r w:rsidRPr="00B74543">
        <w:rPr>
          <w:rFonts w:ascii="Arial" w:hAnsi="Arial" w:cs="Arial"/>
          <w:bCs/>
          <w:sz w:val="20"/>
          <w:szCs w:val="20"/>
        </w:rPr>
        <w:t>University of Tokyo</w:t>
      </w:r>
    </w:p>
    <w:p w14:paraId="52FD6396" w14:textId="4E56510D" w:rsidR="00B74543" w:rsidRPr="00B74543" w:rsidRDefault="00B74543" w:rsidP="00B74543">
      <w:pPr>
        <w:rPr>
          <w:rFonts w:ascii="Arial" w:hAnsi="Arial" w:cs="Arial"/>
          <w:b/>
          <w:sz w:val="20"/>
          <w:szCs w:val="20"/>
        </w:rPr>
      </w:pPr>
      <w:r w:rsidRPr="00B74543">
        <w:rPr>
          <w:rFonts w:ascii="Arial" w:hAnsi="Arial" w:cs="Arial"/>
          <w:b/>
          <w:sz w:val="20"/>
          <w:szCs w:val="20"/>
        </w:rPr>
        <w:t xml:space="preserve">Summer and Fall </w:t>
      </w:r>
      <w:r w:rsidRPr="00B74543">
        <w:rPr>
          <w:rFonts w:ascii="Arial" w:hAnsi="Arial" w:cs="Arial"/>
          <w:b/>
          <w:sz w:val="20"/>
          <w:szCs w:val="20"/>
        </w:rPr>
        <w:t>2021</w:t>
      </w:r>
    </w:p>
    <w:p w14:paraId="60702F5F" w14:textId="2FC14787" w:rsidR="00B74543" w:rsidRDefault="00B74543" w:rsidP="00B74543">
      <w:pPr>
        <w:pStyle w:val="ListParagraph"/>
        <w:numPr>
          <w:ilvl w:val="0"/>
          <w:numId w:val="3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Investigated the time domain evolution of metallicity in merging galaxies</w:t>
      </w:r>
    </w:p>
    <w:p w14:paraId="24E1CD9A" w14:textId="63FD1330" w:rsidR="00B74543" w:rsidRDefault="00B74543" w:rsidP="00B74543">
      <w:pPr>
        <w:pStyle w:val="ListParagraph"/>
        <w:numPr>
          <w:ilvl w:val="0"/>
          <w:numId w:val="3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Created observational calibration for detecting metallicity from cosmological simulations</w:t>
      </w:r>
    </w:p>
    <w:p w14:paraId="43615459" w14:textId="62EFB2FC" w:rsidR="00B74543" w:rsidRPr="00B74543" w:rsidRDefault="00B74543" w:rsidP="00B74543">
      <w:pPr>
        <w:pStyle w:val="ListParagraph"/>
        <w:numPr>
          <w:ilvl w:val="0"/>
          <w:numId w:val="3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Developed JWST diagnostics for high redshift galaxies using machine learning</w:t>
      </w:r>
    </w:p>
    <w:p w14:paraId="77A9D313" w14:textId="77777777" w:rsidR="00B74543" w:rsidRDefault="00B74543" w:rsidP="00B74543">
      <w:pPr>
        <w:rPr>
          <w:rFonts w:ascii="Arial" w:hAnsi="Arial" w:cs="Arial"/>
          <w:b/>
          <w:sz w:val="22"/>
          <w:szCs w:val="22"/>
        </w:rPr>
      </w:pPr>
    </w:p>
    <w:p w14:paraId="1CF5DACA" w14:textId="4807E22B" w:rsidR="00B74543" w:rsidRPr="00B74543" w:rsidRDefault="00B74543" w:rsidP="00B7454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B74543">
        <w:rPr>
          <w:rFonts w:ascii="Arial" w:hAnsi="Arial" w:cs="Arial"/>
          <w:b/>
          <w:bCs/>
          <w:sz w:val="20"/>
          <w:szCs w:val="20"/>
        </w:rPr>
        <w:t>Porat</w:t>
      </w:r>
      <w:proofErr w:type="spellEnd"/>
      <w:r w:rsidRPr="00B74543">
        <w:rPr>
          <w:rFonts w:ascii="Arial" w:hAnsi="Arial" w:cs="Arial"/>
          <w:b/>
          <w:bCs/>
          <w:sz w:val="20"/>
          <w:szCs w:val="20"/>
        </w:rPr>
        <w:t xml:space="preserve"> Postdoctoral Fellow</w:t>
      </w:r>
      <w:r w:rsidRPr="00B74543"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</w:p>
    <w:p w14:paraId="1ED72ED5" w14:textId="77777777" w:rsidR="00B74543" w:rsidRPr="00B74543" w:rsidRDefault="00B74543" w:rsidP="00B74543">
      <w:pPr>
        <w:rPr>
          <w:rFonts w:ascii="Arial" w:hAnsi="Arial" w:cs="Arial"/>
          <w:bCs/>
          <w:sz w:val="20"/>
          <w:szCs w:val="20"/>
        </w:rPr>
      </w:pPr>
      <w:proofErr w:type="spellStart"/>
      <w:r w:rsidRPr="00B74543">
        <w:rPr>
          <w:rFonts w:ascii="Arial" w:hAnsi="Arial" w:cs="Arial"/>
          <w:bCs/>
          <w:sz w:val="20"/>
          <w:szCs w:val="20"/>
        </w:rPr>
        <w:t>Kavli</w:t>
      </w:r>
      <w:proofErr w:type="spellEnd"/>
      <w:r w:rsidRPr="00B74543">
        <w:rPr>
          <w:rFonts w:ascii="Arial" w:hAnsi="Arial" w:cs="Arial"/>
          <w:bCs/>
          <w:sz w:val="20"/>
          <w:szCs w:val="20"/>
        </w:rPr>
        <w:t xml:space="preserve"> Institute for Particle Astrophysics and Cosmology,</w:t>
      </w:r>
      <w:r w:rsidRPr="00B74543">
        <w:rPr>
          <w:rFonts w:ascii="Arial" w:hAnsi="Arial" w:cs="Arial"/>
          <w:bCs/>
          <w:sz w:val="20"/>
          <w:szCs w:val="20"/>
        </w:rPr>
        <w:tab/>
      </w:r>
      <w:r w:rsidRPr="00B74543">
        <w:rPr>
          <w:rFonts w:ascii="Arial" w:hAnsi="Arial" w:cs="Arial"/>
          <w:bCs/>
          <w:sz w:val="20"/>
          <w:szCs w:val="20"/>
        </w:rPr>
        <w:tab/>
      </w:r>
      <w:r w:rsidRPr="00B74543">
        <w:rPr>
          <w:rFonts w:ascii="Arial" w:hAnsi="Arial" w:cs="Arial"/>
          <w:bCs/>
          <w:sz w:val="20"/>
          <w:szCs w:val="20"/>
        </w:rPr>
        <w:tab/>
      </w:r>
    </w:p>
    <w:p w14:paraId="402C64BD" w14:textId="77777777" w:rsidR="00B74543" w:rsidRPr="00B74543" w:rsidRDefault="00B74543" w:rsidP="00B74543">
      <w:pPr>
        <w:rPr>
          <w:rFonts w:ascii="Arial" w:hAnsi="Arial" w:cs="Arial"/>
          <w:bCs/>
          <w:sz w:val="20"/>
          <w:szCs w:val="20"/>
        </w:rPr>
      </w:pPr>
      <w:r w:rsidRPr="00B74543">
        <w:rPr>
          <w:rFonts w:ascii="Arial" w:hAnsi="Arial" w:cs="Arial"/>
          <w:bCs/>
          <w:sz w:val="20"/>
          <w:szCs w:val="20"/>
        </w:rPr>
        <w:t>Stanford University and SLAC National Accelerator Laboratory</w:t>
      </w:r>
    </w:p>
    <w:p w14:paraId="717C5E90" w14:textId="20B252A1" w:rsidR="00B74543" w:rsidRDefault="00B74543" w:rsidP="00B7454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Fall </w:t>
      </w:r>
      <w:r w:rsidRPr="00B74543">
        <w:rPr>
          <w:rFonts w:ascii="Arial" w:hAnsi="Arial" w:cs="Arial"/>
          <w:b/>
          <w:bCs/>
          <w:sz w:val="20"/>
          <w:szCs w:val="20"/>
        </w:rPr>
        <w:t>2018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Fall </w:t>
      </w:r>
      <w:r w:rsidRPr="00B74543">
        <w:rPr>
          <w:rFonts w:ascii="Arial" w:hAnsi="Arial" w:cs="Arial"/>
          <w:b/>
          <w:bCs/>
          <w:sz w:val="20"/>
          <w:szCs w:val="20"/>
        </w:rPr>
        <w:t>2021</w:t>
      </w:r>
    </w:p>
    <w:p w14:paraId="74189F3C" w14:textId="2E435800" w:rsidR="00B74543" w:rsidRDefault="00B74543" w:rsidP="00B74543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advanced emission line radiative transfer and synthetic observation tools</w:t>
      </w:r>
    </w:p>
    <w:p w14:paraId="6893CF5D" w14:textId="4BF90D94" w:rsidR="00B74543" w:rsidRDefault="00B74543" w:rsidP="00B74543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Studied high-cadence simulation outputs to determine the evolution of optical lines</w:t>
      </w:r>
    </w:p>
    <w:p w14:paraId="420E5901" w14:textId="7CE33DD5" w:rsidR="00B74543" w:rsidRPr="00B74543" w:rsidRDefault="00B74543" w:rsidP="00B74543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Reproduced observed relationships in observed galaxies with bespoke simulations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6EA5645A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76D7D0E4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4D8CAB23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71C841D6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54185C15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73ECFC4C" w14:textId="2A9292D9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lastRenderedPageBreak/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63DD6FBB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</w:t>
      </w:r>
      <w:r w:rsidR="008D5C90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14E0CC44" w14:textId="66B570FD" w:rsidR="00EB482E" w:rsidRPr="00626E81" w:rsidRDefault="00024516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222440D6" w14:textId="77777777" w:rsidR="007E2460" w:rsidRDefault="007E2460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</w:p>
    <w:p w14:paraId="0F08FF0F" w14:textId="487A97F4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2E4F2832" w14:textId="2DC5CC39" w:rsidR="008D5C90" w:rsidRDefault="008D5C90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</w:p>
    <w:p w14:paraId="49B3F786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82BAE18" w14:textId="3F2EC4A1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</w:t>
      </w:r>
      <w:r>
        <w:rPr>
          <w:rFonts w:ascii="Arial" w:hAnsi="Arial" w:cs="Arial"/>
          <w:b/>
          <w:sz w:val="20"/>
          <w:szCs w:val="20"/>
        </w:rPr>
        <w:t>3</w:t>
      </w:r>
    </w:p>
    <w:p w14:paraId="5EC27D19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664612A1" w14:textId="77777777" w:rsidR="008D5C90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9458F91" w14:textId="77777777" w:rsidR="008D5C90" w:rsidRPr="00803E02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18387A2E" w14:textId="5E3F337E" w:rsidR="008D5C90" w:rsidRPr="004C681F" w:rsidRDefault="008D5C90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30A0A869" w14:textId="77777777" w:rsidR="00B76975" w:rsidRDefault="00B76975" w:rsidP="00027BE0">
      <w:pPr>
        <w:outlineLvl w:val="0"/>
        <w:rPr>
          <w:rFonts w:ascii="Arial" w:hAnsi="Arial" w:cs="Arial"/>
          <w:b/>
        </w:rPr>
      </w:pPr>
    </w:p>
    <w:p w14:paraId="78643A49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4C51A121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62FEE718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248DCA6F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69BB648D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7F0405EB" w14:textId="6E9BCAAE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INVITED TALKS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026B2F71" w14:textId="0886CD49" w:rsidR="005450D1" w:rsidRPr="005450D1" w:rsidRDefault="005450D1" w:rsidP="005450D1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proofErr w:type="spellStart"/>
      <w:r>
        <w:rPr>
          <w:rFonts w:ascii="Arial" w:eastAsia="Times New Roman" w:hAnsi="Arial" w:cs="Arial"/>
          <w:iCs/>
          <w:sz w:val="20"/>
          <w:szCs w:val="20"/>
        </w:rPr>
        <w:t>Kavli</w:t>
      </w:r>
      <w:proofErr w:type="spellEnd"/>
      <w:r>
        <w:rPr>
          <w:rFonts w:ascii="Arial" w:eastAsia="Times New Roman" w:hAnsi="Arial" w:cs="Arial"/>
          <w:iCs/>
          <w:sz w:val="20"/>
          <w:szCs w:val="20"/>
        </w:rPr>
        <w:t xml:space="preserve"> IPMU/</w:t>
      </w:r>
      <w:proofErr w:type="spellStart"/>
      <w:r>
        <w:rPr>
          <w:rFonts w:ascii="Arial" w:eastAsia="Times New Roman" w:hAnsi="Arial" w:cs="Arial"/>
          <w:iCs/>
          <w:sz w:val="20"/>
          <w:szCs w:val="20"/>
        </w:rPr>
        <w:t>Univeristy</w:t>
      </w:r>
      <w:proofErr w:type="spellEnd"/>
      <w:r>
        <w:rPr>
          <w:rFonts w:ascii="Arial" w:eastAsia="Times New Roman" w:hAnsi="Arial" w:cs="Arial"/>
          <w:iCs/>
          <w:sz w:val="20"/>
          <w:szCs w:val="20"/>
        </w:rPr>
        <w:t xml:space="preserve"> of Tokyo (8/19/21) </w:t>
      </w:r>
      <w:r w:rsidRPr="005450D1">
        <w:rPr>
          <w:rFonts w:ascii="Arial" w:eastAsia="Times New Roman" w:hAnsi="Arial" w:cs="Arial"/>
          <w:i/>
          <w:sz w:val="20"/>
          <w:szCs w:val="20"/>
        </w:rPr>
        <w:t>High-Cadence Synthetic Observations and Neural Networks in the Era of JWST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Seminar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</w:p>
    <w:p w14:paraId="20BD1DAC" w14:textId="6759FDD1" w:rsidR="005450D1" w:rsidRPr="005450D1" w:rsidRDefault="005450D1" w:rsidP="005450D1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Princeton University (7/27/21) </w:t>
      </w:r>
      <w:r w:rsidRPr="005450D1">
        <w:rPr>
          <w:rFonts w:ascii="Arial" w:eastAsia="Times New Roman" w:hAnsi="Arial" w:cs="Arial"/>
          <w:i/>
          <w:sz w:val="20"/>
          <w:szCs w:val="20"/>
        </w:rPr>
        <w:t>High-Cadence Synthetic Observations and Neural Networks in the Era of JWST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 w:rsidRPr="005450D1">
        <w:rPr>
          <w:rFonts w:ascii="Arial" w:eastAsia="Times New Roman" w:hAnsi="Arial" w:cs="Arial"/>
          <w:b/>
          <w:bCs/>
          <w:iCs/>
          <w:sz w:val="20"/>
          <w:szCs w:val="20"/>
        </w:rPr>
        <w:t>Colloquium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</w:p>
    <w:p w14:paraId="7510FD35" w14:textId="0BB7AEE4" w:rsidR="009547AC" w:rsidRPr="009547AC" w:rsidRDefault="009547AC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 w:rsidRPr="009547AC">
        <w:rPr>
          <w:rFonts w:ascii="Arial" w:eastAsia="Times New Roman" w:hAnsi="Arial" w:cs="Arial"/>
          <w:iCs/>
          <w:sz w:val="20"/>
          <w:szCs w:val="20"/>
        </w:rPr>
        <w:t>NRAO/GBO/U</w:t>
      </w:r>
      <w:r>
        <w:rPr>
          <w:rFonts w:ascii="Arial" w:eastAsia="Times New Roman" w:hAnsi="Arial" w:cs="Arial"/>
          <w:iCs/>
          <w:sz w:val="20"/>
          <w:szCs w:val="20"/>
        </w:rPr>
        <w:t xml:space="preserve">niversity of Virginia (4/15/21)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Colloquium)</w:t>
      </w:r>
    </w:p>
    <w:p w14:paraId="05BE525F" w14:textId="7228E161" w:rsidR="009547AC" w:rsidRPr="009547AC" w:rsidRDefault="009547AC" w:rsidP="009547AC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Florida (3/25/21)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Colloquium)</w:t>
      </w:r>
    </w:p>
    <w:p w14:paraId="4834C01B" w14:textId="0D6D12BF" w:rsidR="00DD347F" w:rsidRDefault="00DD347F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Johns Hopkins University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 xml:space="preserve">(3/1/21)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Seminar)</w:t>
      </w:r>
    </w:p>
    <w:p w14:paraId="06043041" w14:textId="19FFA8A0" w:rsidR="007F7AC4" w:rsidRDefault="007F7AC4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Texas at Austin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 xml:space="preserve">(2/8/2021)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(Astronomy Colloquium)</w:t>
      </w:r>
    </w:p>
    <w:p w14:paraId="1E2BD7AD" w14:textId="33BD16BE" w:rsidR="00E61D5A" w:rsidRPr="003E0D92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</w:t>
      </w:r>
      <w:r w:rsidR="00B06B7B">
        <w:rPr>
          <w:rFonts w:ascii="Arial" w:eastAsia="Times New Roman" w:hAnsi="Arial" w:cs="Arial"/>
          <w:sz w:val="20"/>
          <w:szCs w:val="20"/>
        </w:rPr>
        <w:t>2</w:t>
      </w:r>
      <w:r>
        <w:rPr>
          <w:rFonts w:ascii="Arial" w:eastAsia="Times New Roman" w:hAnsi="Arial" w:cs="Arial"/>
          <w:sz w:val="20"/>
          <w:szCs w:val="20"/>
        </w:rPr>
        <w:t>/</w:t>
      </w:r>
      <w:r w:rsidR="00B06B7B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/2020) </w:t>
      </w:r>
      <w:r w:rsidR="00D91363"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 w:rsidR="00D91363">
        <w:rPr>
          <w:rFonts w:ascii="Arial" w:eastAsia="Times New Roman" w:hAnsi="Arial" w:cs="Arial"/>
          <w:i/>
          <w:sz w:val="20"/>
          <w:szCs w:val="20"/>
        </w:rPr>
        <w:t xml:space="preserve"> </w:t>
      </w:r>
    </w:p>
    <w:p w14:paraId="4F9CEF05" w14:textId="36F803A3" w:rsidR="00D91363" w:rsidRDefault="00D91363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Illinois at Urbana-Champaign (12/4/2020)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(Astrophysics Colloquium)</w:t>
      </w:r>
    </w:p>
    <w:p w14:paraId="57A4E564" w14:textId="2F51A9AD" w:rsidR="00A93E60" w:rsidRPr="00A93E60" w:rsidRDefault="00A93E60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Arizona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(1</w:t>
      </w:r>
      <w:r w:rsidR="00D91363"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/19/2020)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(Steward Observatory/</w:t>
      </w:r>
      <w:proofErr w:type="spellStart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NOIRLab</w:t>
      </w:r>
      <w:proofErr w:type="spellEnd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Colloquium)</w:t>
      </w:r>
    </w:p>
    <w:p w14:paraId="7B7189AE" w14:textId="1334D95C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 (8/27/2020)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(</w:t>
      </w:r>
      <w:r w:rsidR="00A93E60" w:rsidRPr="00A93E60">
        <w:rPr>
          <w:rFonts w:ascii="Arial" w:eastAsia="Times New Roman" w:hAnsi="Arial" w:cs="Arial"/>
          <w:b/>
          <w:bCs/>
          <w:sz w:val="20"/>
          <w:szCs w:val="20"/>
        </w:rPr>
        <w:t xml:space="preserve">Astrophysics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Colloquium)</w:t>
      </w:r>
    </w:p>
    <w:p w14:paraId="5E735A07" w14:textId="24D24E21" w:rsidR="00AF54BD" w:rsidRPr="00E61D5A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Harvard-Smithsonian Center for Astronomy</w:t>
      </w:r>
      <w:r w:rsidR="009547AC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</w:p>
    <w:p w14:paraId="5864007B" w14:textId="5089C5F5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1463AE98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210F59E0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4543DBC1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University of California, Berkeley, Berkeley, California (10/5/201</w:t>
      </w:r>
      <w:r w:rsidR="00D204EC">
        <w:rPr>
          <w:rFonts w:ascii="Arial" w:eastAsia="Times New Roman" w:hAnsi="Arial" w:cs="Arial"/>
          <w:sz w:val="20"/>
          <w:szCs w:val="20"/>
        </w:rPr>
        <w:t>8</w:t>
      </w:r>
      <w:r>
        <w:rPr>
          <w:rFonts w:ascii="Arial" w:eastAsia="Times New Roman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689F83C1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64C3E80F" w14:textId="1EAB0E06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5CF40945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313C128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C20AED" w14:textId="6F044F74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36F713A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588169E6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</w:p>
    <w:p w14:paraId="584897F1" w14:textId="4A512E09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C87C9C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0439F61F" w14:textId="325918A7" w:rsidR="00D7743E" w:rsidRPr="00D7743E" w:rsidRDefault="00B443F4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SAZERAC-sip: </w:t>
      </w:r>
      <w:r w:rsidR="00D7743E">
        <w:rPr>
          <w:rFonts w:ascii="Arial" w:eastAsia="Times New Roman" w:hAnsi="Arial" w:cs="Arial"/>
          <w:iCs/>
          <w:sz w:val="20"/>
          <w:szCs w:val="20"/>
        </w:rPr>
        <w:t>First Stars</w:t>
      </w:r>
      <w:r w:rsidR="00134CC5">
        <w:rPr>
          <w:rFonts w:ascii="Arial" w:eastAsia="Times New Roman" w:hAnsi="Arial" w:cs="Arial"/>
          <w:iCs/>
          <w:sz w:val="20"/>
          <w:szCs w:val="20"/>
        </w:rPr>
        <w:t>,</w:t>
      </w:r>
      <w:r w:rsidR="006B27BB">
        <w:rPr>
          <w:rFonts w:ascii="Arial" w:eastAsia="Times New Roman" w:hAnsi="Arial" w:cs="Arial"/>
          <w:iCs/>
          <w:sz w:val="20"/>
          <w:szCs w:val="20"/>
        </w:rPr>
        <w:t xml:space="preserve"> </w:t>
      </w:r>
      <w:r w:rsidR="00134CC5">
        <w:rPr>
          <w:rFonts w:ascii="Arial" w:eastAsia="Times New Roman" w:hAnsi="Arial" w:cs="Arial"/>
          <w:iCs/>
          <w:sz w:val="20"/>
          <w:szCs w:val="20"/>
        </w:rPr>
        <w:t xml:space="preserve">(10/23/2020) </w:t>
      </w:r>
      <w:r w:rsidR="00134CC5">
        <w:rPr>
          <w:rFonts w:ascii="Arial" w:eastAsia="Times New Roman" w:hAnsi="Arial" w:cs="Arial"/>
          <w:i/>
          <w:sz w:val="20"/>
          <w:szCs w:val="20"/>
        </w:rPr>
        <w:t xml:space="preserve">Unraveling Time-Dependent Trends in Star Formation Using Cosmological Simulations 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(</w:t>
      </w:r>
      <w:r w:rsidR="00134CC5" w:rsidRPr="00134CC5">
        <w:rPr>
          <w:rFonts w:ascii="Arial" w:eastAsia="Times New Roman" w:hAnsi="Arial" w:cs="Arial"/>
          <w:b/>
          <w:bCs/>
          <w:iCs/>
          <w:sz w:val="20"/>
          <w:szCs w:val="20"/>
        </w:rPr>
        <w:t>Talk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)</w:t>
      </w:r>
    </w:p>
    <w:p w14:paraId="3F9D5010" w14:textId="2F950DAA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 xml:space="preserve">Blue Galaxies: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lastRenderedPageBreak/>
        <w:t>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4C2AF2C2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4406EC97" w14:textId="01A41B07" w:rsidR="008C71A6" w:rsidRDefault="004D09FD" w:rsidP="008C71A6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70269131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2D0986C9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7822F2F4" w14:textId="129D065B" w:rsidR="001D3563" w:rsidRDefault="001D3563" w:rsidP="001D3563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6FCF760C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4F08A7F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Stanford University</w:t>
      </w:r>
    </w:p>
    <w:p w14:paraId="1AFDDF6A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5F8796C" w14:textId="54890A7F" w:rsidR="009547AC" w:rsidRPr="006277B9" w:rsidRDefault="001D3563" w:rsidP="001D3563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5A9AA4E1" w14:textId="77777777" w:rsidR="009547AC" w:rsidRDefault="009547AC" w:rsidP="001D3563">
      <w:pPr>
        <w:rPr>
          <w:rFonts w:ascii="Arial" w:hAnsi="Arial" w:cs="Arial"/>
          <w:b/>
          <w:bCs/>
          <w:sz w:val="20"/>
          <w:szCs w:val="20"/>
        </w:rPr>
      </w:pPr>
    </w:p>
    <w:p w14:paraId="05D3BC89" w14:textId="1856F250" w:rsidR="001D3563" w:rsidRPr="00F60150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Lillian Santos-Olmsted, </w:t>
      </w:r>
      <w:r w:rsidRPr="00D86BFE">
        <w:rPr>
          <w:rFonts w:ascii="Arial" w:hAnsi="Arial" w:cs="Arial"/>
          <w:sz w:val="20"/>
          <w:szCs w:val="20"/>
        </w:rPr>
        <w:t xml:space="preserve">Undergraduate, </w:t>
      </w:r>
      <w:r>
        <w:rPr>
          <w:rFonts w:ascii="Arial" w:hAnsi="Arial" w:cs="Arial"/>
          <w:sz w:val="20"/>
          <w:szCs w:val="20"/>
        </w:rPr>
        <w:t>University of California, Santa Cruz</w:t>
      </w:r>
    </w:p>
    <w:p w14:paraId="26F497BB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39FAFA26" w14:textId="3447E9D1" w:rsidR="001D3563" w:rsidRPr="009123BE" w:rsidRDefault="001D3563" w:rsidP="009123BE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</w:t>
      </w:r>
      <w:r>
        <w:rPr>
          <w:rFonts w:ascii="Arial" w:hAnsi="Arial" w:cs="Arial"/>
          <w:sz w:val="20"/>
          <w:szCs w:val="20"/>
        </w:rPr>
        <w:t>. Student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Cal-Brid</w:t>
      </w:r>
      <w:r>
        <w:rPr>
          <w:rFonts w:ascii="Arial" w:hAnsi="Arial" w:cs="Arial"/>
          <w:sz w:val="20"/>
          <w:szCs w:val="20"/>
        </w:rPr>
        <w:t>g</w:t>
      </w:r>
      <w:r w:rsidRPr="00F60150">
        <w:rPr>
          <w:rFonts w:ascii="Arial" w:hAnsi="Arial" w:cs="Arial"/>
          <w:sz w:val="20"/>
          <w:szCs w:val="20"/>
        </w:rPr>
        <w:t>e Summer Research Program (CAMPARE)</w:t>
      </w:r>
      <w:r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07FC166D" w14:textId="0B8DE2E4" w:rsidR="001D3563" w:rsidRDefault="001D3563" w:rsidP="001D3563">
      <w:pPr>
        <w:pStyle w:val="ListParagraph"/>
        <w:outlineLvl w:val="0"/>
        <w:rPr>
          <w:rFonts w:ascii="Arial" w:hAnsi="Arial" w:cs="Arial"/>
          <w:b/>
        </w:rPr>
      </w:pPr>
    </w:p>
    <w:p w14:paraId="651F0470" w14:textId="34107ED4" w:rsidR="001D3563" w:rsidRPr="00D86BFE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71FA274F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Winter 2020 </w:t>
      </w:r>
      <w:r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24C2EDBF" w14:textId="77777777" w:rsidR="001D3563" w:rsidRPr="00D86BFE" w:rsidRDefault="001D3563" w:rsidP="001D356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research 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39BA1166" w14:textId="77777777" w:rsidR="001D3563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23A4A5A" w14:textId="77777777" w:rsidR="001D3563" w:rsidRPr="00347C1D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01431F70" w14:textId="2BDF7E38" w:rsidR="001D3563" w:rsidRPr="00BA408C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</w:t>
      </w:r>
      <w:r w:rsidR="005C5DCB">
        <w:rPr>
          <w:rFonts w:ascii="Arial" w:hAnsi="Arial" w:cs="Arial"/>
          <w:sz w:val="20"/>
          <w:szCs w:val="20"/>
        </w:rPr>
        <w:t>-2021</w:t>
      </w:r>
      <w:r>
        <w:rPr>
          <w:rFonts w:ascii="Arial" w:hAnsi="Arial" w:cs="Arial"/>
          <w:sz w:val="20"/>
          <w:szCs w:val="20"/>
        </w:rPr>
        <w:t>: Lead and organized weekly research group meetings with mentees</w:t>
      </w:r>
    </w:p>
    <w:p w14:paraId="0719BCC5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016B8413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14B675DB" w14:textId="77777777" w:rsidR="001D3563" w:rsidRPr="001D3563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259249B9" w14:textId="77777777" w:rsidR="001D3563" w:rsidRDefault="001D3563" w:rsidP="008C71A6">
      <w:pPr>
        <w:outlineLvl w:val="0"/>
        <w:rPr>
          <w:rFonts w:ascii="Arial" w:hAnsi="Arial" w:cs="Arial"/>
          <w:b/>
        </w:rPr>
      </w:pPr>
    </w:p>
    <w:p w14:paraId="7FEBAD70" w14:textId="77777777" w:rsidR="00B16AA9" w:rsidRDefault="00B16AA9" w:rsidP="008C71A6">
      <w:pPr>
        <w:outlineLvl w:val="0"/>
        <w:rPr>
          <w:rFonts w:ascii="Arial" w:hAnsi="Arial" w:cs="Arial"/>
          <w:b/>
        </w:rPr>
      </w:pPr>
    </w:p>
    <w:p w14:paraId="0E439C4A" w14:textId="550D726D" w:rsidR="008C71A6" w:rsidRPr="004E0FFC" w:rsidRDefault="008C71A6" w:rsidP="008C71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 AND LEADERSHIP</w:t>
      </w:r>
    </w:p>
    <w:p w14:paraId="2474D458" w14:textId="77777777" w:rsidR="00B24955" w:rsidRPr="002D227F" w:rsidRDefault="00B24955" w:rsidP="008C71A6">
      <w:pPr>
        <w:outlineLvl w:val="0"/>
        <w:rPr>
          <w:rFonts w:ascii="Arial" w:hAnsi="Arial" w:cs="Arial"/>
          <w:b/>
          <w:sz w:val="22"/>
          <w:szCs w:val="22"/>
        </w:rPr>
      </w:pPr>
    </w:p>
    <w:p w14:paraId="7C4B8589" w14:textId="13EF9700" w:rsidR="008C71A6" w:rsidRPr="00B24955" w:rsidRDefault="008C71A6" w:rsidP="00B249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2019-2020: Stanford KIPAC Cosmology Seminar committee member and speaker host</w:t>
      </w:r>
    </w:p>
    <w:p w14:paraId="0137990B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SLAC Users Organization Congressional DC physics advocacy trip attendee, meetings with the office of 12 US Senators and Representatives</w:t>
      </w:r>
    </w:p>
    <w:p w14:paraId="457B554D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2784444A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183C9224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66BF3EF3" w14:textId="77777777" w:rsidR="008C71A6" w:rsidRPr="00724FB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51DEE23E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6E9A48ED" w14:textId="77777777" w:rsidR="008C71A6" w:rsidRPr="004E0FF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2FEC9539" w14:textId="3102F130" w:rsidR="008C71A6" w:rsidRPr="00B24955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58EB8146" w14:textId="54365C97" w:rsidR="00B24955" w:rsidRDefault="00B24955" w:rsidP="00B24955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Application, Proposal, and Journal Reviews</w:t>
      </w:r>
    </w:p>
    <w:p w14:paraId="20123D88" w14:textId="76CF57A8" w:rsidR="00B24955" w:rsidRDefault="00B24955" w:rsidP="00B24955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0B62AC4A" w14:textId="16FB8FB5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 xml:space="preserve">NASA Astrophysics Theory Program </w:t>
      </w:r>
    </w:p>
    <w:p w14:paraId="67BDD96A" w14:textId="0F7B2D04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NASA FINESST Graduate Student Fellowship</w:t>
      </w:r>
    </w:p>
    <w:p w14:paraId="037AB7B1" w14:textId="1BABA1CE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National Science Foundation</w:t>
      </w:r>
      <w:r w:rsidR="00E178C1">
        <w:rPr>
          <w:rFonts w:ascii="Arial" w:hAnsi="Arial" w:cs="Arial"/>
          <w:sz w:val="20"/>
          <w:szCs w:val="20"/>
        </w:rPr>
        <w:t xml:space="preserve"> </w:t>
      </w:r>
      <w:r w:rsidR="004F13FE">
        <w:rPr>
          <w:rFonts w:ascii="Arial" w:hAnsi="Arial" w:cs="Arial"/>
          <w:sz w:val="20"/>
          <w:szCs w:val="20"/>
        </w:rPr>
        <w:t>Theory Grant</w:t>
      </w:r>
      <w:r w:rsidR="00101C6C">
        <w:rPr>
          <w:rFonts w:ascii="Arial" w:hAnsi="Arial" w:cs="Arial"/>
          <w:sz w:val="20"/>
          <w:szCs w:val="20"/>
        </w:rPr>
        <w:t xml:space="preserve"> Program</w:t>
      </w:r>
    </w:p>
    <w:p w14:paraId="2EB41AAB" w14:textId="335CCC5B" w:rsid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 xml:space="preserve">Monthly Notices of the Royal Astronomical Society </w:t>
      </w:r>
    </w:p>
    <w:p w14:paraId="31E30E1B" w14:textId="0E6144F1" w:rsidR="006277B9" w:rsidRDefault="00285FE3" w:rsidP="002F249B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Stanford physics undergraduate summer research program</w:t>
      </w:r>
    </w:p>
    <w:p w14:paraId="449E80E8" w14:textId="58D7D753" w:rsidR="002B5731" w:rsidRDefault="002B5731" w:rsidP="002B5731">
      <w:pPr>
        <w:outlineLvl w:val="0"/>
        <w:rPr>
          <w:rFonts w:ascii="Arial" w:hAnsi="Arial" w:cs="Arial"/>
          <w:sz w:val="20"/>
          <w:szCs w:val="20"/>
        </w:rPr>
      </w:pPr>
    </w:p>
    <w:p w14:paraId="3917AE30" w14:textId="77777777" w:rsidR="002B5731" w:rsidRDefault="002B5731" w:rsidP="002B5731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5C822FE4" w14:textId="77777777" w:rsidR="002B5731" w:rsidRDefault="002B5731" w:rsidP="002B5731">
      <w:pPr>
        <w:outlineLvl w:val="0"/>
        <w:rPr>
          <w:rFonts w:ascii="Arial" w:hAnsi="Arial" w:cs="Arial"/>
          <w:b/>
          <w:bCs/>
        </w:rPr>
      </w:pPr>
    </w:p>
    <w:p w14:paraId="09743079" w14:textId="77777777" w:rsidR="002B5731" w:rsidRDefault="002B5731" w:rsidP="002B5731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Lecturer, </w:t>
      </w:r>
      <w:r>
        <w:rPr>
          <w:rFonts w:ascii="Arial" w:hAnsi="Arial" w:cs="Arial"/>
          <w:bCs/>
          <w:sz w:val="20"/>
          <w:szCs w:val="20"/>
        </w:rPr>
        <w:t>University of Illinois at Urbana Champaign</w:t>
      </w:r>
    </w:p>
    <w:p w14:paraId="497441FC" w14:textId="77777777" w:rsidR="002B5731" w:rsidRDefault="002B5731" w:rsidP="002B5731">
      <w:pPr>
        <w:outlineLvl w:val="0"/>
        <w:rPr>
          <w:rFonts w:ascii="Arial" w:hAnsi="Arial" w:cs="Arial"/>
          <w:b/>
          <w:sz w:val="20"/>
          <w:szCs w:val="20"/>
        </w:rPr>
      </w:pPr>
      <w:r w:rsidRPr="00516813">
        <w:rPr>
          <w:rFonts w:ascii="Arial" w:hAnsi="Arial" w:cs="Arial"/>
          <w:b/>
          <w:sz w:val="20"/>
          <w:szCs w:val="20"/>
        </w:rPr>
        <w:t xml:space="preserve">Fall </w:t>
      </w:r>
      <w:r>
        <w:rPr>
          <w:rFonts w:ascii="Arial" w:hAnsi="Arial" w:cs="Arial"/>
          <w:b/>
          <w:sz w:val="20"/>
          <w:szCs w:val="20"/>
        </w:rPr>
        <w:t xml:space="preserve">Semester </w:t>
      </w:r>
      <w:r w:rsidRPr="00516813">
        <w:rPr>
          <w:rFonts w:ascii="Arial" w:hAnsi="Arial" w:cs="Arial"/>
          <w:b/>
          <w:sz w:val="20"/>
          <w:szCs w:val="20"/>
        </w:rPr>
        <w:t>2021</w:t>
      </w:r>
    </w:p>
    <w:p w14:paraId="0C144AF3" w14:textId="77777777" w:rsidR="002B5731" w:rsidRDefault="002B5731" w:rsidP="002B5731">
      <w:pPr>
        <w:pStyle w:val="ListParagraph"/>
        <w:numPr>
          <w:ilvl w:val="0"/>
          <w:numId w:val="37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Seminar in Astronomy (ASTR 496 RI) – Undergraduate and graduate student introduction to research hosting a cross section of the faculty</w:t>
      </w:r>
    </w:p>
    <w:p w14:paraId="018BFD0F" w14:textId="77777777" w:rsidR="002B5731" w:rsidRPr="00516813" w:rsidRDefault="002B5731" w:rsidP="002B5731">
      <w:pPr>
        <w:pStyle w:val="ListParagraph"/>
        <w:numPr>
          <w:ilvl w:val="0"/>
          <w:numId w:val="37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Gave a semi-interactive presentation of my research in </w:t>
      </w:r>
      <w:proofErr w:type="gramStart"/>
      <w:r>
        <w:rPr>
          <w:rFonts w:ascii="Arial" w:hAnsi="Arial" w:cs="Arial"/>
          <w:bCs/>
          <w:sz w:val="20"/>
          <w:szCs w:val="20"/>
        </w:rPr>
        <w:t>an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hybrid online and in person setting</w:t>
      </w:r>
    </w:p>
    <w:p w14:paraId="7277E570" w14:textId="77777777" w:rsidR="002B5731" w:rsidRDefault="002B5731" w:rsidP="002B5731">
      <w:pPr>
        <w:outlineLvl w:val="0"/>
        <w:rPr>
          <w:rFonts w:ascii="Arial" w:hAnsi="Arial" w:cs="Arial"/>
          <w:b/>
          <w:bCs/>
        </w:rPr>
      </w:pPr>
    </w:p>
    <w:p w14:paraId="7CA9F458" w14:textId="77777777" w:rsidR="002B5731" w:rsidRDefault="002B5731" w:rsidP="002B5731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Guest Lecturer, </w:t>
      </w:r>
      <w:r>
        <w:rPr>
          <w:rFonts w:ascii="Arial" w:hAnsi="Arial" w:cs="Arial"/>
          <w:bCs/>
          <w:sz w:val="20"/>
          <w:szCs w:val="20"/>
        </w:rPr>
        <w:t>University of Tokyo</w:t>
      </w:r>
    </w:p>
    <w:p w14:paraId="1F0FC6B0" w14:textId="77777777" w:rsidR="002B5731" w:rsidRDefault="002B5731" w:rsidP="002B5731">
      <w:pPr>
        <w:outlineLvl w:val="0"/>
        <w:rPr>
          <w:rFonts w:ascii="Arial" w:hAnsi="Arial" w:cs="Arial"/>
          <w:b/>
          <w:sz w:val="20"/>
          <w:szCs w:val="20"/>
        </w:rPr>
      </w:pPr>
      <w:r w:rsidRPr="00B74543">
        <w:rPr>
          <w:rFonts w:ascii="Arial" w:hAnsi="Arial" w:cs="Arial"/>
          <w:b/>
          <w:sz w:val="20"/>
          <w:szCs w:val="20"/>
        </w:rPr>
        <w:t xml:space="preserve">Fall </w:t>
      </w:r>
      <w:r>
        <w:rPr>
          <w:rFonts w:ascii="Arial" w:hAnsi="Arial" w:cs="Arial"/>
          <w:b/>
          <w:sz w:val="20"/>
          <w:szCs w:val="20"/>
        </w:rPr>
        <w:t xml:space="preserve">Semester </w:t>
      </w:r>
      <w:r w:rsidRPr="00B74543">
        <w:rPr>
          <w:rFonts w:ascii="Arial" w:hAnsi="Arial" w:cs="Arial"/>
          <w:b/>
          <w:sz w:val="20"/>
          <w:szCs w:val="20"/>
        </w:rPr>
        <w:t>2021</w:t>
      </w:r>
    </w:p>
    <w:p w14:paraId="3B460503" w14:textId="77777777" w:rsidR="002B5731" w:rsidRDefault="002B5731" w:rsidP="002B5731">
      <w:pPr>
        <w:pStyle w:val="ListParagraph"/>
        <w:numPr>
          <w:ilvl w:val="0"/>
          <w:numId w:val="30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Gradate </w:t>
      </w:r>
      <w:r w:rsidRPr="00B74543">
        <w:rPr>
          <w:rFonts w:ascii="Arial" w:hAnsi="Arial" w:cs="Arial"/>
          <w:bCs/>
          <w:sz w:val="20"/>
          <w:szCs w:val="20"/>
        </w:rPr>
        <w:t>Machine Learning and Astronomy</w:t>
      </w:r>
      <w:r>
        <w:rPr>
          <w:rFonts w:ascii="Arial" w:hAnsi="Arial" w:cs="Arial"/>
          <w:bCs/>
          <w:sz w:val="20"/>
          <w:szCs w:val="20"/>
        </w:rPr>
        <w:t xml:space="preserve"> – Original lectures, class activities, projects and homework assignments</w:t>
      </w:r>
    </w:p>
    <w:p w14:paraId="083B0AFA" w14:textId="77777777" w:rsidR="002B5731" w:rsidRPr="00AF4017" w:rsidRDefault="002B5731" w:rsidP="002B5731">
      <w:pPr>
        <w:pStyle w:val="ListParagraph"/>
        <w:numPr>
          <w:ilvl w:val="0"/>
          <w:numId w:val="30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Prepared content for a hybrid online and in person class format suited to overcoming language barriers</w:t>
      </w:r>
    </w:p>
    <w:p w14:paraId="5C20C5DA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0531C67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3F757DF3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196DA7B9" w14:textId="77777777" w:rsidR="002B5731" w:rsidRPr="00E10C96" w:rsidRDefault="002B5731" w:rsidP="002B573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 (Physics 16) – Lead a course of 52 students, planned syllabus, created course content (lectures, activities, assignments, exams, projects), coordinated with a co-instructor and two teaching assistants</w:t>
      </w:r>
    </w:p>
    <w:p w14:paraId="1EC832E2" w14:textId="77777777" w:rsidR="002B5731" w:rsidRPr="0093447B" w:rsidRDefault="002B5731" w:rsidP="002B573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0154D74E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ED47E97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Guest Lecturer,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290923A0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 Quarter 2020</w:t>
      </w:r>
    </w:p>
    <w:p w14:paraId="5EA87C04" w14:textId="23E5C230" w:rsidR="002B5731" w:rsidRPr="002B5731" w:rsidRDefault="002B5731" w:rsidP="002B573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Graduate Modern Astrophysics (Physics 360) – Original lectures and assignments on star cluster physics and HII regions</w:t>
      </w:r>
    </w:p>
    <w:p w14:paraId="40576DC0" w14:textId="77777777" w:rsidR="002B5731" w:rsidRPr="002F354C" w:rsidRDefault="002B5731" w:rsidP="002B5731">
      <w:pPr>
        <w:pStyle w:val="ListParagraph"/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0AA8135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82B7EA9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27A6D9E9" w14:textId="77777777" w:rsidR="002B5731" w:rsidRPr="002F354C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>
        <w:rPr>
          <w:rFonts w:ascii="Arial" w:hAnsi="Arial" w:cs="Arial"/>
          <w:b/>
          <w:sz w:val="20"/>
          <w:szCs w:val="20"/>
        </w:rPr>
        <w:t>February 2021</w:t>
      </w:r>
    </w:p>
    <w:p w14:paraId="47028DAF" w14:textId="77777777" w:rsidR="002B5731" w:rsidRPr="002F354C" w:rsidRDefault="002B5731" w:rsidP="002B573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 and curriculum design course work and journal clubs</w:t>
      </w:r>
    </w:p>
    <w:p w14:paraId="48024016" w14:textId="77777777" w:rsidR="002B5731" w:rsidRPr="008D5C90" w:rsidRDefault="002B5731" w:rsidP="002B573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 minimum of 5 hours of in-class original course material taught with teacher assessments</w:t>
      </w:r>
    </w:p>
    <w:p w14:paraId="1961757E" w14:textId="77777777" w:rsidR="002B5731" w:rsidRPr="00803E02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4AE53305" w14:textId="77777777" w:rsidR="002B5731" w:rsidRPr="00803E02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55E33542" w14:textId="77777777" w:rsidR="002B5731" w:rsidRPr="00803E02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87F1B24" w14:textId="77777777" w:rsidR="002B5731" w:rsidRPr="00803E02" w:rsidRDefault="002B5731" w:rsidP="002B5731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</w:t>
      </w:r>
      <w:r>
        <w:rPr>
          <w:rFonts w:ascii="Arial" w:hAnsi="Arial" w:cs="Arial"/>
          <w:sz w:val="20"/>
          <w:szCs w:val="20"/>
        </w:rPr>
        <w:t xml:space="preserve">per week </w:t>
      </w:r>
      <w:r w:rsidRPr="00803E02">
        <w:rPr>
          <w:rFonts w:ascii="Arial" w:hAnsi="Arial" w:cs="Arial"/>
          <w:sz w:val="20"/>
          <w:szCs w:val="20"/>
        </w:rPr>
        <w:t xml:space="preserve">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0F40F8B7" w14:textId="77777777" w:rsidR="002B5731" w:rsidRPr="00803E02" w:rsidRDefault="002B5731" w:rsidP="002B5731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– 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A9246A4" w14:textId="77777777" w:rsidR="002B5731" w:rsidRPr="00705E7F" w:rsidRDefault="002B5731" w:rsidP="002B5731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68ACEA53" w14:textId="77777777" w:rsidR="002B5731" w:rsidRDefault="002B5731" w:rsidP="002B5731">
      <w:pPr>
        <w:rPr>
          <w:rFonts w:ascii="Arial" w:hAnsi="Arial" w:cs="Arial"/>
          <w:b/>
          <w:sz w:val="20"/>
          <w:szCs w:val="20"/>
        </w:rPr>
      </w:pPr>
    </w:p>
    <w:p w14:paraId="4CA66FCE" w14:textId="77777777" w:rsidR="002B5731" w:rsidRPr="00803E02" w:rsidRDefault="002B5731" w:rsidP="002B5731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281C2321" w14:textId="77777777" w:rsidR="002B5731" w:rsidRPr="00803E02" w:rsidRDefault="002B5731" w:rsidP="002B5731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5A7C750A" w14:textId="77777777" w:rsidR="002B5731" w:rsidRPr="00803E02" w:rsidRDefault="002B5731" w:rsidP="002B5731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73A2E87B" w14:textId="77777777" w:rsidR="002B5731" w:rsidRPr="00803E02" w:rsidRDefault="002B5731" w:rsidP="002B5731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4BBDAD72" w14:textId="77777777" w:rsidR="002B5731" w:rsidRDefault="002B5731" w:rsidP="002B5731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46B3C482" w14:textId="77777777" w:rsidR="002B5731" w:rsidRDefault="002B5731" w:rsidP="002B5731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79867DC0" w14:textId="77777777" w:rsidR="002B5731" w:rsidRPr="00803E02" w:rsidRDefault="002B5731" w:rsidP="002B5731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37931660" w14:textId="77777777" w:rsidR="002B5731" w:rsidRPr="00803E02" w:rsidRDefault="002B5731" w:rsidP="002B5731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20CE42CF" w14:textId="77777777" w:rsidR="002B5731" w:rsidRDefault="002B5731" w:rsidP="002B573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>
        <w:rPr>
          <w:rFonts w:ascii="Arial" w:hAnsi="Arial" w:cs="Arial"/>
          <w:sz w:val="20"/>
          <w:szCs w:val="20"/>
        </w:rPr>
        <w:t>, documented methods and findings</w:t>
      </w:r>
    </w:p>
    <w:p w14:paraId="6B6C697C" w14:textId="77777777" w:rsidR="002B5731" w:rsidRPr="002B5731" w:rsidRDefault="002B5731" w:rsidP="002B5731">
      <w:pPr>
        <w:outlineLvl w:val="0"/>
        <w:rPr>
          <w:rFonts w:ascii="Arial" w:hAnsi="Arial" w:cs="Arial"/>
          <w:sz w:val="20"/>
          <w:szCs w:val="20"/>
        </w:rPr>
      </w:pPr>
    </w:p>
    <w:p w14:paraId="319DB892" w14:textId="77777777" w:rsidR="006277B9" w:rsidRDefault="006277B9" w:rsidP="002F249B">
      <w:pPr>
        <w:outlineLvl w:val="0"/>
        <w:rPr>
          <w:rFonts w:ascii="Arial" w:hAnsi="Arial" w:cs="Arial"/>
          <w:b/>
          <w:bCs/>
        </w:rPr>
      </w:pPr>
    </w:p>
    <w:p w14:paraId="7F956B5F" w14:textId="77777777" w:rsidR="00F448BC" w:rsidRPr="00F448BC" w:rsidRDefault="00F448BC" w:rsidP="00F448BC">
      <w:pPr>
        <w:ind w:left="720"/>
        <w:rPr>
          <w:rFonts w:ascii="Arial" w:hAnsi="Arial" w:cs="Arial"/>
          <w:sz w:val="20"/>
          <w:szCs w:val="20"/>
        </w:rPr>
      </w:pPr>
    </w:p>
    <w:p w14:paraId="5E061CA1" w14:textId="2367007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7C00D851" w14:textId="5EFC3E11" w:rsidR="008D5C90" w:rsidRDefault="008D5C90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Neural Networks</w:t>
      </w:r>
    </w:p>
    <w:p w14:paraId="17B2BB5F" w14:textId="54527FE2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69DF0CED" w:rsidR="002F249B" w:rsidRPr="009123BE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55ADAF1D" w14:textId="77777777" w:rsidR="00F448BC" w:rsidRPr="00F448BC" w:rsidRDefault="00F448BC" w:rsidP="00F448BC">
      <w:pPr>
        <w:rPr>
          <w:rFonts w:ascii="Arial" w:hAnsi="Arial" w:cs="Arial"/>
          <w:bCs/>
          <w:sz w:val="20"/>
          <w:szCs w:val="20"/>
        </w:rPr>
      </w:pPr>
    </w:p>
    <w:sectPr w:rsidR="00F448BC" w:rsidRPr="00F448B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9A4D6" w14:textId="77777777" w:rsidR="00D7353A" w:rsidRDefault="00D7353A" w:rsidP="00173889">
      <w:r>
        <w:separator/>
      </w:r>
    </w:p>
  </w:endnote>
  <w:endnote w:type="continuationSeparator" w:id="0">
    <w:p w14:paraId="1216CF87" w14:textId="77777777" w:rsidR="00D7353A" w:rsidRDefault="00D7353A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2EC4A" w14:textId="77777777" w:rsidR="00D7353A" w:rsidRDefault="00D7353A" w:rsidP="00173889">
      <w:r>
        <w:separator/>
      </w:r>
    </w:p>
  </w:footnote>
  <w:footnote w:type="continuationSeparator" w:id="0">
    <w:p w14:paraId="2AE905D9" w14:textId="77777777" w:rsidR="00D7353A" w:rsidRDefault="00D7353A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A62EB5"/>
    <w:multiLevelType w:val="hybridMultilevel"/>
    <w:tmpl w:val="19E2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EC260E"/>
    <w:multiLevelType w:val="hybridMultilevel"/>
    <w:tmpl w:val="3078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A09B7"/>
    <w:multiLevelType w:val="hybridMultilevel"/>
    <w:tmpl w:val="AD6E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2A3793"/>
    <w:multiLevelType w:val="hybridMultilevel"/>
    <w:tmpl w:val="761ED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563840"/>
    <w:multiLevelType w:val="hybridMultilevel"/>
    <w:tmpl w:val="411C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5" w15:restartNumberingAfterBreak="0">
    <w:nsid w:val="360A497F"/>
    <w:multiLevelType w:val="hybridMultilevel"/>
    <w:tmpl w:val="A830D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7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D167B0"/>
    <w:multiLevelType w:val="hybridMultilevel"/>
    <w:tmpl w:val="0FCE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CF3DE9"/>
    <w:multiLevelType w:val="hybridMultilevel"/>
    <w:tmpl w:val="CA7E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4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02ABD"/>
    <w:multiLevelType w:val="hybridMultilevel"/>
    <w:tmpl w:val="A972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AA5D82"/>
    <w:multiLevelType w:val="hybridMultilevel"/>
    <w:tmpl w:val="370C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5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6"/>
  </w:num>
  <w:num w:numId="3">
    <w:abstractNumId w:val="33"/>
  </w:num>
  <w:num w:numId="4">
    <w:abstractNumId w:val="44"/>
  </w:num>
  <w:num w:numId="5">
    <w:abstractNumId w:val="24"/>
  </w:num>
  <w:num w:numId="6">
    <w:abstractNumId w:val="30"/>
  </w:num>
  <w:num w:numId="7">
    <w:abstractNumId w:val="31"/>
  </w:num>
  <w:num w:numId="8">
    <w:abstractNumId w:val="9"/>
  </w:num>
  <w:num w:numId="9">
    <w:abstractNumId w:val="37"/>
  </w:num>
  <w:num w:numId="10">
    <w:abstractNumId w:val="13"/>
  </w:num>
  <w:num w:numId="11">
    <w:abstractNumId w:val="34"/>
  </w:num>
  <w:num w:numId="12">
    <w:abstractNumId w:val="45"/>
  </w:num>
  <w:num w:numId="13">
    <w:abstractNumId w:val="41"/>
  </w:num>
  <w:num w:numId="14">
    <w:abstractNumId w:val="35"/>
  </w:num>
  <w:num w:numId="15">
    <w:abstractNumId w:val="22"/>
  </w:num>
  <w:num w:numId="16">
    <w:abstractNumId w:val="36"/>
  </w:num>
  <w:num w:numId="17">
    <w:abstractNumId w:val="42"/>
  </w:num>
  <w:num w:numId="18">
    <w:abstractNumId w:val="38"/>
  </w:num>
  <w:num w:numId="19">
    <w:abstractNumId w:val="43"/>
  </w:num>
  <w:num w:numId="20">
    <w:abstractNumId w:val="27"/>
  </w:num>
  <w:num w:numId="21">
    <w:abstractNumId w:val="14"/>
  </w:num>
  <w:num w:numId="22">
    <w:abstractNumId w:val="18"/>
  </w:num>
  <w:num w:numId="23">
    <w:abstractNumId w:val="12"/>
  </w:num>
  <w:num w:numId="24">
    <w:abstractNumId w:val="20"/>
  </w:num>
  <w:num w:numId="25">
    <w:abstractNumId w:val="17"/>
  </w:num>
  <w:num w:numId="26">
    <w:abstractNumId w:val="29"/>
  </w:num>
  <w:num w:numId="27">
    <w:abstractNumId w:val="10"/>
  </w:num>
  <w:num w:numId="28">
    <w:abstractNumId w:val="15"/>
  </w:num>
  <w:num w:numId="29">
    <w:abstractNumId w:val="19"/>
  </w:num>
  <w:num w:numId="30">
    <w:abstractNumId w:val="23"/>
  </w:num>
  <w:num w:numId="31">
    <w:abstractNumId w:val="32"/>
  </w:num>
  <w:num w:numId="32">
    <w:abstractNumId w:val="40"/>
  </w:num>
  <w:num w:numId="33">
    <w:abstractNumId w:val="28"/>
  </w:num>
  <w:num w:numId="34">
    <w:abstractNumId w:val="39"/>
  </w:num>
  <w:num w:numId="35">
    <w:abstractNumId w:val="21"/>
  </w:num>
  <w:num w:numId="36">
    <w:abstractNumId w:val="11"/>
  </w:num>
  <w:num w:numId="37">
    <w:abstractNumId w:val="2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16D3"/>
    <w:rsid w:val="0006291E"/>
    <w:rsid w:val="0006445C"/>
    <w:rsid w:val="00065CA4"/>
    <w:rsid w:val="00066E53"/>
    <w:rsid w:val="00072BA1"/>
    <w:rsid w:val="00073AA6"/>
    <w:rsid w:val="00080300"/>
    <w:rsid w:val="00083211"/>
    <w:rsid w:val="0009074A"/>
    <w:rsid w:val="000938F1"/>
    <w:rsid w:val="000944F2"/>
    <w:rsid w:val="000A0480"/>
    <w:rsid w:val="000A1C3E"/>
    <w:rsid w:val="000A5284"/>
    <w:rsid w:val="000A5426"/>
    <w:rsid w:val="000A5989"/>
    <w:rsid w:val="000A7AEC"/>
    <w:rsid w:val="000A7BA7"/>
    <w:rsid w:val="000B31E0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1C6C"/>
    <w:rsid w:val="00102CB9"/>
    <w:rsid w:val="0010793A"/>
    <w:rsid w:val="00110A6A"/>
    <w:rsid w:val="00111090"/>
    <w:rsid w:val="00111955"/>
    <w:rsid w:val="0011422D"/>
    <w:rsid w:val="001147C4"/>
    <w:rsid w:val="001156A1"/>
    <w:rsid w:val="00116DD3"/>
    <w:rsid w:val="00125F6C"/>
    <w:rsid w:val="00130593"/>
    <w:rsid w:val="00131E94"/>
    <w:rsid w:val="00133D18"/>
    <w:rsid w:val="00134CC5"/>
    <w:rsid w:val="00136177"/>
    <w:rsid w:val="001460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94846"/>
    <w:rsid w:val="001A2428"/>
    <w:rsid w:val="001A2F3D"/>
    <w:rsid w:val="001A4BF2"/>
    <w:rsid w:val="001B4A39"/>
    <w:rsid w:val="001B5917"/>
    <w:rsid w:val="001C16D7"/>
    <w:rsid w:val="001C26E2"/>
    <w:rsid w:val="001D0779"/>
    <w:rsid w:val="001D0EED"/>
    <w:rsid w:val="001D3253"/>
    <w:rsid w:val="001D3563"/>
    <w:rsid w:val="001D525D"/>
    <w:rsid w:val="001D610F"/>
    <w:rsid w:val="001D6731"/>
    <w:rsid w:val="001E06B9"/>
    <w:rsid w:val="001E0F27"/>
    <w:rsid w:val="001E2EFE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55B2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5FE3"/>
    <w:rsid w:val="002862B0"/>
    <w:rsid w:val="0029160A"/>
    <w:rsid w:val="0029459A"/>
    <w:rsid w:val="002A7370"/>
    <w:rsid w:val="002B10E0"/>
    <w:rsid w:val="002B4031"/>
    <w:rsid w:val="002B43A1"/>
    <w:rsid w:val="002B46DB"/>
    <w:rsid w:val="002B5731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4BAF"/>
    <w:rsid w:val="00385331"/>
    <w:rsid w:val="003900E0"/>
    <w:rsid w:val="00391B4E"/>
    <w:rsid w:val="00392F7C"/>
    <w:rsid w:val="003971B1"/>
    <w:rsid w:val="003A05EB"/>
    <w:rsid w:val="003A0E6F"/>
    <w:rsid w:val="003C29C5"/>
    <w:rsid w:val="003C38E3"/>
    <w:rsid w:val="003C419C"/>
    <w:rsid w:val="003C6D8B"/>
    <w:rsid w:val="003D18EA"/>
    <w:rsid w:val="003D7169"/>
    <w:rsid w:val="003D7D52"/>
    <w:rsid w:val="003E0790"/>
    <w:rsid w:val="003E0C3F"/>
    <w:rsid w:val="003E0D92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4599"/>
    <w:rsid w:val="00427907"/>
    <w:rsid w:val="00437707"/>
    <w:rsid w:val="00441C0D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C681F"/>
    <w:rsid w:val="004D09C7"/>
    <w:rsid w:val="004D09FD"/>
    <w:rsid w:val="004E0FFC"/>
    <w:rsid w:val="004F13FE"/>
    <w:rsid w:val="004F14B5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813"/>
    <w:rsid w:val="00516D95"/>
    <w:rsid w:val="00517086"/>
    <w:rsid w:val="00520BCF"/>
    <w:rsid w:val="00520EF9"/>
    <w:rsid w:val="0052241C"/>
    <w:rsid w:val="00534A70"/>
    <w:rsid w:val="00541045"/>
    <w:rsid w:val="005450D1"/>
    <w:rsid w:val="005474F8"/>
    <w:rsid w:val="0054758F"/>
    <w:rsid w:val="00555BBB"/>
    <w:rsid w:val="00556173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5DCB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6A48"/>
    <w:rsid w:val="006178A1"/>
    <w:rsid w:val="00621F25"/>
    <w:rsid w:val="00623A61"/>
    <w:rsid w:val="00626E81"/>
    <w:rsid w:val="006274B2"/>
    <w:rsid w:val="006277B9"/>
    <w:rsid w:val="006332ED"/>
    <w:rsid w:val="00634FBF"/>
    <w:rsid w:val="00637D09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8323B"/>
    <w:rsid w:val="006913FA"/>
    <w:rsid w:val="00695388"/>
    <w:rsid w:val="006A195A"/>
    <w:rsid w:val="006A24A7"/>
    <w:rsid w:val="006A2B20"/>
    <w:rsid w:val="006A49FB"/>
    <w:rsid w:val="006B27BB"/>
    <w:rsid w:val="006B48BB"/>
    <w:rsid w:val="006B75D6"/>
    <w:rsid w:val="006C1B3A"/>
    <w:rsid w:val="006C40A0"/>
    <w:rsid w:val="006C66C8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269E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37249"/>
    <w:rsid w:val="00740B5E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05D4"/>
    <w:rsid w:val="007A1516"/>
    <w:rsid w:val="007A3309"/>
    <w:rsid w:val="007A405F"/>
    <w:rsid w:val="007A7EFA"/>
    <w:rsid w:val="007B4F4C"/>
    <w:rsid w:val="007B5E30"/>
    <w:rsid w:val="007B763B"/>
    <w:rsid w:val="007C1BBB"/>
    <w:rsid w:val="007C5A71"/>
    <w:rsid w:val="007C7F0E"/>
    <w:rsid w:val="007D5782"/>
    <w:rsid w:val="007E2460"/>
    <w:rsid w:val="007E2ADB"/>
    <w:rsid w:val="007E3428"/>
    <w:rsid w:val="007E54A1"/>
    <w:rsid w:val="007F6EFC"/>
    <w:rsid w:val="007F7AC4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0165"/>
    <w:rsid w:val="00892E76"/>
    <w:rsid w:val="008946DB"/>
    <w:rsid w:val="008A051D"/>
    <w:rsid w:val="008A3645"/>
    <w:rsid w:val="008B031A"/>
    <w:rsid w:val="008B0896"/>
    <w:rsid w:val="008B4A25"/>
    <w:rsid w:val="008B77E2"/>
    <w:rsid w:val="008C0728"/>
    <w:rsid w:val="008C2FDA"/>
    <w:rsid w:val="008C338A"/>
    <w:rsid w:val="008C384D"/>
    <w:rsid w:val="008C406E"/>
    <w:rsid w:val="008C4242"/>
    <w:rsid w:val="008C71A6"/>
    <w:rsid w:val="008D46A2"/>
    <w:rsid w:val="008D5C90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4FCC"/>
    <w:rsid w:val="008F7816"/>
    <w:rsid w:val="0090180B"/>
    <w:rsid w:val="00901841"/>
    <w:rsid w:val="00904AB4"/>
    <w:rsid w:val="00911B60"/>
    <w:rsid w:val="009123BE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547AC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35B51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21B2"/>
    <w:rsid w:val="00A6330A"/>
    <w:rsid w:val="00A652BC"/>
    <w:rsid w:val="00A65AE7"/>
    <w:rsid w:val="00A663EE"/>
    <w:rsid w:val="00A74B3D"/>
    <w:rsid w:val="00A751C4"/>
    <w:rsid w:val="00A81FC1"/>
    <w:rsid w:val="00A82329"/>
    <w:rsid w:val="00A83012"/>
    <w:rsid w:val="00A83C33"/>
    <w:rsid w:val="00A84E2F"/>
    <w:rsid w:val="00A84FFC"/>
    <w:rsid w:val="00A85B88"/>
    <w:rsid w:val="00A93E60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A5C"/>
    <w:rsid w:val="00AF21A0"/>
    <w:rsid w:val="00AF2523"/>
    <w:rsid w:val="00AF32C4"/>
    <w:rsid w:val="00AF4017"/>
    <w:rsid w:val="00AF4A45"/>
    <w:rsid w:val="00AF54BD"/>
    <w:rsid w:val="00AF5A86"/>
    <w:rsid w:val="00AF704D"/>
    <w:rsid w:val="00AF7168"/>
    <w:rsid w:val="00B06B7B"/>
    <w:rsid w:val="00B128C5"/>
    <w:rsid w:val="00B12EB0"/>
    <w:rsid w:val="00B16AA9"/>
    <w:rsid w:val="00B20AAF"/>
    <w:rsid w:val="00B20F1D"/>
    <w:rsid w:val="00B21594"/>
    <w:rsid w:val="00B22439"/>
    <w:rsid w:val="00B2247A"/>
    <w:rsid w:val="00B24955"/>
    <w:rsid w:val="00B26BC3"/>
    <w:rsid w:val="00B27066"/>
    <w:rsid w:val="00B30997"/>
    <w:rsid w:val="00B32293"/>
    <w:rsid w:val="00B443F4"/>
    <w:rsid w:val="00B50F51"/>
    <w:rsid w:val="00B54A9B"/>
    <w:rsid w:val="00B54FFE"/>
    <w:rsid w:val="00B558D0"/>
    <w:rsid w:val="00B63C51"/>
    <w:rsid w:val="00B64037"/>
    <w:rsid w:val="00B71775"/>
    <w:rsid w:val="00B72D76"/>
    <w:rsid w:val="00B74543"/>
    <w:rsid w:val="00B75276"/>
    <w:rsid w:val="00B76345"/>
    <w:rsid w:val="00B7697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42A2"/>
    <w:rsid w:val="00C55D8C"/>
    <w:rsid w:val="00C62FDE"/>
    <w:rsid w:val="00C64886"/>
    <w:rsid w:val="00C65D55"/>
    <w:rsid w:val="00C7093B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D7BE9"/>
    <w:rsid w:val="00CE118B"/>
    <w:rsid w:val="00CE29F6"/>
    <w:rsid w:val="00CE34FA"/>
    <w:rsid w:val="00CE375F"/>
    <w:rsid w:val="00CE69DE"/>
    <w:rsid w:val="00CF2488"/>
    <w:rsid w:val="00CF3217"/>
    <w:rsid w:val="00D026BA"/>
    <w:rsid w:val="00D0597F"/>
    <w:rsid w:val="00D16411"/>
    <w:rsid w:val="00D204EC"/>
    <w:rsid w:val="00D21762"/>
    <w:rsid w:val="00D22D8D"/>
    <w:rsid w:val="00D23C33"/>
    <w:rsid w:val="00D2578C"/>
    <w:rsid w:val="00D26F7D"/>
    <w:rsid w:val="00D372BE"/>
    <w:rsid w:val="00D4456B"/>
    <w:rsid w:val="00D4647D"/>
    <w:rsid w:val="00D508BF"/>
    <w:rsid w:val="00D50C17"/>
    <w:rsid w:val="00D54F8C"/>
    <w:rsid w:val="00D559C0"/>
    <w:rsid w:val="00D727EB"/>
    <w:rsid w:val="00D7353A"/>
    <w:rsid w:val="00D7743E"/>
    <w:rsid w:val="00D777E7"/>
    <w:rsid w:val="00D84BFB"/>
    <w:rsid w:val="00D84DD1"/>
    <w:rsid w:val="00D850D5"/>
    <w:rsid w:val="00D86A22"/>
    <w:rsid w:val="00D86BFE"/>
    <w:rsid w:val="00D91363"/>
    <w:rsid w:val="00D91A31"/>
    <w:rsid w:val="00D92769"/>
    <w:rsid w:val="00D93483"/>
    <w:rsid w:val="00DA02DC"/>
    <w:rsid w:val="00DA0361"/>
    <w:rsid w:val="00DA13A5"/>
    <w:rsid w:val="00DA1B54"/>
    <w:rsid w:val="00DA1E30"/>
    <w:rsid w:val="00DA54B2"/>
    <w:rsid w:val="00DA5859"/>
    <w:rsid w:val="00DB14A2"/>
    <w:rsid w:val="00DB1B84"/>
    <w:rsid w:val="00DB2583"/>
    <w:rsid w:val="00DB59EF"/>
    <w:rsid w:val="00DC039C"/>
    <w:rsid w:val="00DC0B04"/>
    <w:rsid w:val="00DC630F"/>
    <w:rsid w:val="00DD19A2"/>
    <w:rsid w:val="00DD347F"/>
    <w:rsid w:val="00DD36E0"/>
    <w:rsid w:val="00DD3BB2"/>
    <w:rsid w:val="00DD4F13"/>
    <w:rsid w:val="00DE1CA9"/>
    <w:rsid w:val="00DE37BA"/>
    <w:rsid w:val="00DE56A3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178C1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1D5A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024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14AE2"/>
    <w:rsid w:val="00F249DF"/>
    <w:rsid w:val="00F33DB8"/>
    <w:rsid w:val="00F379D8"/>
    <w:rsid w:val="00F40B27"/>
    <w:rsid w:val="00F4293C"/>
    <w:rsid w:val="00F42A6E"/>
    <w:rsid w:val="00F448BC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D6A8E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irk.barrow@cfa.harvard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irk.barrow@cfa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2569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17179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2</cp:revision>
  <cp:lastPrinted>2021-12-17T20:31:00Z</cp:lastPrinted>
  <dcterms:created xsi:type="dcterms:W3CDTF">2021-12-22T01:43:00Z</dcterms:created>
  <dcterms:modified xsi:type="dcterms:W3CDTF">2021-12-22T01:43:00Z</dcterms:modified>
</cp:coreProperties>
</file>