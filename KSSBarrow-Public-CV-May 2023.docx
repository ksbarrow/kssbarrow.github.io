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4BC6A371">
                <wp:simplePos x="0" y="0"/>
                <wp:positionH relativeFrom="column">
                  <wp:posOffset>-86995</wp:posOffset>
                </wp:positionH>
                <wp:positionV relativeFrom="paragraph">
                  <wp:posOffset>-13063</wp:posOffset>
                </wp:positionV>
                <wp:extent cx="2818770" cy="1660849"/>
                <wp:effectExtent l="0" t="0" r="63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660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2CEB72B4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740B5E" w:rsidRPr="00995C3F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</w:t>
                              </w:r>
                              <w:r w:rsidR="00995C3F" w:rsidRPr="00995C3F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barrow@illinois.edu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23BF120E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-1.05pt;width:221.9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2CEB72B4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="00740B5E" w:rsidRPr="00995C3F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</w:t>
                        </w:r>
                        <w:r w:rsidR="00995C3F" w:rsidRPr="00995C3F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barrow@illinois.edu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23BF120E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285010B8" w:rsidR="00C172C9" w:rsidRDefault="00C542A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191DFAF3">
                <wp:simplePos x="0" y="0"/>
                <wp:positionH relativeFrom="column">
                  <wp:posOffset>3147109</wp:posOffset>
                </wp:positionH>
                <wp:positionV relativeFrom="paragraph">
                  <wp:posOffset>17780</wp:posOffset>
                </wp:positionV>
                <wp:extent cx="291025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5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92FA2C2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</w:t>
                            </w:r>
                            <w:r w:rsidR="00995C3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galaxy formation,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775C741A" w14:textId="77777777" w:rsidR="00995C3F" w:rsidRDefault="00995C3F" w:rsidP="00995C3F"/>
                          <w:p w14:paraId="75C1DA74" w14:textId="30DEEF80" w:rsidR="00995C3F" w:rsidRDefault="00995C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47.8pt;margin-top:1.4pt;width:229.1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" fillcolor="white [3201]" stroked="f" strokeweight=".5pt">
                <v:textbox>
                  <w:txbxContent>
                    <w:p w14:paraId="04EFBF43" w14:textId="092FA2C2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</w:t>
                      </w:r>
                      <w:r w:rsidR="00995C3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galaxy formation,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775C741A" w14:textId="77777777" w:rsidR="00995C3F" w:rsidRDefault="00995C3F" w:rsidP="00995C3F"/>
                    <w:p w14:paraId="75C1DA74" w14:textId="30DEEF80" w:rsidR="00995C3F" w:rsidRDefault="00995C3F"/>
                  </w:txbxContent>
                </v:textbox>
              </v:shape>
            </w:pict>
          </mc:Fallback>
        </mc:AlternateContent>
      </w:r>
    </w:p>
    <w:p w14:paraId="23E16FE8" w14:textId="22D6DFAF" w:rsidR="00C172C9" w:rsidRDefault="00C172C9" w:rsidP="00EB482E">
      <w:pPr>
        <w:rPr>
          <w:rFonts w:ascii="Arial" w:hAnsi="Arial" w:cs="Arial"/>
          <w:b/>
          <w:bCs/>
        </w:rPr>
      </w:pP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07616ED4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995C3F">
        <w:rPr>
          <w:rFonts w:ascii="Arial" w:hAnsi="Arial" w:cs="Arial"/>
          <w:b/>
          <w:bCs/>
        </w:rPr>
        <w:t>S</w:t>
      </w:r>
    </w:p>
    <w:p w14:paraId="08B7B257" w14:textId="0A416E94" w:rsidR="007E2460" w:rsidRDefault="007E2460" w:rsidP="007E2460">
      <w:pPr>
        <w:rPr>
          <w:rFonts w:ascii="Arial" w:hAnsi="Arial" w:cs="Arial"/>
          <w:bCs/>
          <w:sz w:val="22"/>
          <w:szCs w:val="22"/>
        </w:rPr>
      </w:pPr>
    </w:p>
    <w:p w14:paraId="0B3BD55F" w14:textId="278814CE" w:rsidR="007E2460" w:rsidRPr="007E2460" w:rsidRDefault="007E2460" w:rsidP="007E2460">
      <w:pPr>
        <w:rPr>
          <w:rFonts w:ascii="Arial" w:hAnsi="Arial" w:cs="Arial"/>
          <w:b/>
          <w:sz w:val="22"/>
          <w:szCs w:val="22"/>
        </w:rPr>
      </w:pPr>
      <w:r w:rsidRPr="007E2460">
        <w:rPr>
          <w:rFonts w:ascii="Arial" w:hAnsi="Arial" w:cs="Arial"/>
          <w:b/>
          <w:sz w:val="22"/>
          <w:szCs w:val="22"/>
        </w:rPr>
        <w:t>Assistant Professor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995C3F">
        <w:rPr>
          <w:rFonts w:ascii="Arial" w:hAnsi="Arial" w:cs="Arial"/>
          <w:bCs/>
          <w:sz w:val="22"/>
          <w:szCs w:val="22"/>
        </w:rPr>
        <w:tab/>
      </w:r>
      <w:r w:rsidR="00995C3F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2022</w:t>
      </w:r>
      <w:r w:rsidR="00995C3F">
        <w:rPr>
          <w:rFonts w:ascii="Arial" w:hAnsi="Arial" w:cs="Arial"/>
          <w:b/>
          <w:sz w:val="22"/>
          <w:szCs w:val="22"/>
        </w:rPr>
        <w:t>-present</w:t>
      </w:r>
    </w:p>
    <w:p w14:paraId="38C2344F" w14:textId="4EB9A145" w:rsidR="007E2460" w:rsidRDefault="007E2460" w:rsidP="007E2460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Astronomy Department</w:t>
      </w:r>
      <w:r w:rsidR="00995C3F">
        <w:rPr>
          <w:rFonts w:ascii="Arial" w:hAnsi="Arial" w:cs="Arial"/>
          <w:bCs/>
          <w:sz w:val="22"/>
          <w:szCs w:val="22"/>
        </w:rPr>
        <w:tab/>
      </w:r>
      <w:r w:rsidR="00995C3F">
        <w:rPr>
          <w:rFonts w:ascii="Arial" w:hAnsi="Arial" w:cs="Arial"/>
          <w:bCs/>
          <w:sz w:val="22"/>
          <w:szCs w:val="22"/>
        </w:rPr>
        <w:tab/>
      </w:r>
      <w:r w:rsidR="00995C3F">
        <w:rPr>
          <w:rFonts w:ascii="Arial" w:hAnsi="Arial" w:cs="Arial"/>
          <w:bCs/>
          <w:sz w:val="22"/>
          <w:szCs w:val="22"/>
        </w:rPr>
        <w:tab/>
      </w:r>
      <w:r w:rsidR="00995C3F">
        <w:rPr>
          <w:rFonts w:ascii="Arial" w:hAnsi="Arial" w:cs="Arial"/>
          <w:bCs/>
          <w:sz w:val="22"/>
          <w:szCs w:val="22"/>
        </w:rPr>
        <w:tab/>
      </w:r>
      <w:r w:rsidR="00995C3F">
        <w:rPr>
          <w:rFonts w:ascii="Arial" w:hAnsi="Arial" w:cs="Arial"/>
          <w:bCs/>
          <w:sz w:val="22"/>
          <w:szCs w:val="22"/>
        </w:rPr>
        <w:tab/>
      </w:r>
      <w:r w:rsidR="00995C3F">
        <w:rPr>
          <w:rFonts w:ascii="Arial" w:hAnsi="Arial" w:cs="Arial"/>
          <w:bCs/>
          <w:sz w:val="22"/>
          <w:szCs w:val="22"/>
        </w:rPr>
        <w:tab/>
      </w:r>
      <w:r w:rsidR="00995C3F">
        <w:rPr>
          <w:rFonts w:ascii="Arial" w:hAnsi="Arial" w:cs="Arial"/>
          <w:bCs/>
          <w:sz w:val="22"/>
          <w:szCs w:val="22"/>
        </w:rPr>
        <w:tab/>
      </w:r>
      <w:r w:rsidR="00995C3F">
        <w:rPr>
          <w:rFonts w:ascii="Arial" w:hAnsi="Arial" w:cs="Arial"/>
          <w:bCs/>
          <w:sz w:val="22"/>
          <w:szCs w:val="22"/>
        </w:rPr>
        <w:tab/>
      </w:r>
    </w:p>
    <w:p w14:paraId="016A282A" w14:textId="73F2898D" w:rsidR="00EB482E" w:rsidRDefault="007E2460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Illinois at Urbana Champaign</w:t>
      </w:r>
    </w:p>
    <w:p w14:paraId="3A93D8CA" w14:textId="62166483" w:rsidR="00995C3F" w:rsidRDefault="00995C3F" w:rsidP="00EB482E">
      <w:pPr>
        <w:rPr>
          <w:rFonts w:ascii="Arial" w:hAnsi="Arial" w:cs="Arial"/>
          <w:bCs/>
          <w:sz w:val="22"/>
          <w:szCs w:val="22"/>
        </w:rPr>
      </w:pPr>
    </w:p>
    <w:p w14:paraId="101AEDDA" w14:textId="7E0B474D" w:rsidR="00995C3F" w:rsidRPr="00995C3F" w:rsidRDefault="00995C3F" w:rsidP="00EB482E">
      <w:pPr>
        <w:rPr>
          <w:rFonts w:ascii="Arial" w:hAnsi="Arial" w:cs="Arial"/>
          <w:b/>
          <w:sz w:val="22"/>
          <w:szCs w:val="22"/>
        </w:rPr>
      </w:pPr>
      <w:r w:rsidRPr="00995C3F">
        <w:rPr>
          <w:rFonts w:ascii="Arial" w:hAnsi="Arial" w:cs="Arial"/>
          <w:b/>
          <w:sz w:val="22"/>
          <w:szCs w:val="22"/>
        </w:rPr>
        <w:t>Affiliate Professor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202</w:t>
      </w:r>
      <w:r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t>-present</w:t>
      </w:r>
    </w:p>
    <w:p w14:paraId="13083DF2" w14:textId="46F51593" w:rsidR="00995C3F" w:rsidRDefault="00995C3F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Center for East Asian and Pacific Studies </w:t>
      </w:r>
    </w:p>
    <w:p w14:paraId="1E525FF9" w14:textId="77777777" w:rsidR="00995C3F" w:rsidRDefault="00995C3F" w:rsidP="00995C3F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Illinois at Urbana Champaign</w:t>
      </w:r>
    </w:p>
    <w:p w14:paraId="2B59893A" w14:textId="77777777" w:rsidR="00995C3F" w:rsidRPr="00111090" w:rsidRDefault="00995C3F" w:rsidP="00EB482E">
      <w:pPr>
        <w:rPr>
          <w:rFonts w:ascii="Arial" w:hAnsi="Arial" w:cs="Arial"/>
          <w:bCs/>
          <w:sz w:val="22"/>
          <w:szCs w:val="22"/>
        </w:rPr>
      </w:pP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0E4CDC92" w14:textId="77777777" w:rsidR="00C542A2" w:rsidRDefault="00C542A2" w:rsidP="00EB482E">
      <w:pPr>
        <w:rPr>
          <w:rFonts w:ascii="Arial" w:hAnsi="Arial" w:cs="Arial"/>
          <w:b/>
          <w:bCs/>
        </w:rPr>
      </w:pPr>
    </w:p>
    <w:p w14:paraId="3A77D86F" w14:textId="75F9E180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020C2DA9" w:rsid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28406EDC" w14:textId="61E5F98C" w:rsidR="00995C3F" w:rsidRDefault="00995C3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2023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Illinois Space Grant REU Grant (Co-I)</w:t>
      </w:r>
    </w:p>
    <w:p w14:paraId="7FFCFE30" w14:textId="2D37E7CC" w:rsidR="00C542A2" w:rsidRDefault="00C542A2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2021 – 2024</w:t>
      </w:r>
      <w:r>
        <w:rPr>
          <w:rFonts w:ascii="Arial" w:hAnsi="Arial" w:cs="Arial"/>
          <w:b/>
          <w:sz w:val="20"/>
          <w:szCs w:val="20"/>
        </w:rPr>
        <w:tab/>
        <w:t>NASA Hubble Fellowship at Center for Astrophysics</w:t>
      </w:r>
      <w:r w:rsidR="00616A48">
        <w:rPr>
          <w:rFonts w:ascii="Arial" w:hAnsi="Arial" w:cs="Arial"/>
          <w:b/>
          <w:sz w:val="20"/>
          <w:szCs w:val="20"/>
        </w:rPr>
        <w:t xml:space="preserve"> | Harvard &amp; Smithsonian </w:t>
      </w:r>
    </w:p>
    <w:p w14:paraId="008F8A0D" w14:textId="6EDD9195" w:rsidR="00CE29F6" w:rsidRDefault="00CE29F6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2021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University of Tokyo</w:t>
      </w:r>
      <w:r w:rsidR="00616A48">
        <w:rPr>
          <w:rFonts w:ascii="Arial" w:hAnsi="Arial" w:cs="Arial"/>
          <w:b/>
          <w:sz w:val="20"/>
          <w:szCs w:val="20"/>
        </w:rPr>
        <w:t xml:space="preserve"> IPMU</w:t>
      </w:r>
      <w:r>
        <w:rPr>
          <w:rFonts w:ascii="Arial" w:hAnsi="Arial" w:cs="Arial"/>
          <w:b/>
          <w:sz w:val="20"/>
          <w:szCs w:val="20"/>
        </w:rPr>
        <w:t xml:space="preserve"> Visiting </w:t>
      </w:r>
      <w:r w:rsidR="007E2460">
        <w:rPr>
          <w:rFonts w:ascii="Arial" w:hAnsi="Arial" w:cs="Arial"/>
          <w:b/>
          <w:sz w:val="20"/>
          <w:szCs w:val="20"/>
        </w:rPr>
        <w:t>Research</w:t>
      </w:r>
      <w:r>
        <w:rPr>
          <w:rFonts w:ascii="Arial" w:hAnsi="Arial" w:cs="Arial"/>
          <w:b/>
          <w:sz w:val="20"/>
          <w:szCs w:val="20"/>
        </w:rPr>
        <w:t xml:space="preserve"> Fellowship</w:t>
      </w:r>
    </w:p>
    <w:p w14:paraId="2DCE1D2B" w14:textId="37E20AB7" w:rsid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7E2460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</w:t>
      </w:r>
      <w:r w:rsidR="007E2460">
        <w:rPr>
          <w:rFonts w:ascii="Arial" w:hAnsi="Arial" w:cs="Arial"/>
          <w:b/>
          <w:sz w:val="20"/>
          <w:szCs w:val="20"/>
        </w:rPr>
        <w:t>,2021</w:t>
      </w:r>
      <w:r w:rsidR="00995C3F">
        <w:rPr>
          <w:rFonts w:ascii="Arial" w:hAnsi="Arial" w:cs="Arial"/>
          <w:b/>
          <w:sz w:val="20"/>
          <w:szCs w:val="20"/>
        </w:rPr>
        <w:t>,2022</w:t>
      </w:r>
      <w:r w:rsidR="00661A42">
        <w:rPr>
          <w:rFonts w:ascii="Arial" w:hAnsi="Arial" w:cs="Arial"/>
          <w:b/>
          <w:sz w:val="20"/>
          <w:szCs w:val="20"/>
        </w:rPr>
        <w:t>)</w:t>
      </w:r>
    </w:p>
    <w:p w14:paraId="1A263E08" w14:textId="0574B924" w:rsidR="008C406E" w:rsidRPr="009D3665" w:rsidRDefault="008C406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Co-Organizer: KIPAC Workshop-Hosting Grant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941A66E" w14:textId="77777777" w:rsidR="008C71A6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69FD010" w14:textId="6E80C33C" w:rsidR="001D3563" w:rsidRPr="00DB2583" w:rsidRDefault="001D3563" w:rsidP="00DB2583">
      <w:pPr>
        <w:outlineLvl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Certifications 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Earned </w:t>
      </w:r>
      <w:r w:rsidR="00D372BE">
        <w:rPr>
          <w:rFonts w:ascii="Arial" w:hAnsi="Arial" w:cs="Arial"/>
          <w:b/>
          <w:bCs/>
          <w:sz w:val="20"/>
          <w:szCs w:val="20"/>
          <w:u w:val="single"/>
        </w:rPr>
        <w:t>or</w:t>
      </w:r>
      <w:r w:rsidR="007C7F0E" w:rsidRPr="00CE29F6">
        <w:rPr>
          <w:rFonts w:ascii="Arial" w:hAnsi="Arial" w:cs="Arial"/>
          <w:b/>
          <w:bCs/>
          <w:sz w:val="20"/>
          <w:szCs w:val="20"/>
          <w:u w:val="single"/>
        </w:rPr>
        <w:t xml:space="preserve"> in Progress</w:t>
      </w:r>
    </w:p>
    <w:p w14:paraId="71847D24" w14:textId="6A95DD1F" w:rsidR="001D3563" w:rsidRPr="008F1239" w:rsidRDefault="001D3563" w:rsidP="001D356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Stanford Postdoctoral Teaching Certificate </w:t>
      </w:r>
      <w:r w:rsidR="007C7F0E">
        <w:rPr>
          <w:rFonts w:ascii="Arial" w:hAnsi="Arial" w:cs="Arial"/>
          <w:bCs/>
          <w:sz w:val="20"/>
          <w:szCs w:val="20"/>
        </w:rPr>
        <w:t>(</w:t>
      </w:r>
      <w:r w:rsidR="00CD7BE9">
        <w:rPr>
          <w:rFonts w:ascii="Arial" w:hAnsi="Arial" w:cs="Arial"/>
          <w:bCs/>
          <w:sz w:val="20"/>
          <w:szCs w:val="20"/>
        </w:rPr>
        <w:t>February 2021</w:t>
      </w:r>
      <w:r>
        <w:rPr>
          <w:rFonts w:ascii="Arial" w:hAnsi="Arial" w:cs="Arial"/>
          <w:bCs/>
          <w:sz w:val="20"/>
          <w:szCs w:val="20"/>
        </w:rPr>
        <w:t>)</w:t>
      </w:r>
    </w:p>
    <w:p w14:paraId="42403FB2" w14:textId="59D97B70" w:rsidR="00C7093B" w:rsidRDefault="001D3563" w:rsidP="00A93E60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Japanese Language Proficiency Test N</w:t>
      </w:r>
      <w:r w:rsidR="007C7F0E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7C7F0E">
        <w:rPr>
          <w:rFonts w:ascii="Arial" w:hAnsi="Arial" w:cs="Arial"/>
          <w:bCs/>
          <w:sz w:val="20"/>
          <w:szCs w:val="20"/>
        </w:rPr>
        <w:t xml:space="preserve">(est. </w:t>
      </w:r>
      <w:r w:rsidR="00B74543">
        <w:rPr>
          <w:rFonts w:ascii="Arial" w:hAnsi="Arial" w:cs="Arial"/>
          <w:bCs/>
          <w:sz w:val="20"/>
          <w:szCs w:val="20"/>
        </w:rPr>
        <w:t>202</w:t>
      </w:r>
      <w:r w:rsidR="00995C3F">
        <w:rPr>
          <w:rFonts w:ascii="Arial" w:hAnsi="Arial" w:cs="Arial"/>
          <w:bCs/>
          <w:sz w:val="20"/>
          <w:szCs w:val="20"/>
        </w:rPr>
        <w:t>3</w:t>
      </w:r>
      <w:r w:rsidRPr="007C7F0E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2F256E3A" w14:textId="77777777" w:rsidR="00B74543" w:rsidRPr="00A93E60" w:rsidRDefault="00B74543" w:rsidP="00B74543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4D861AD1" w14:textId="77777777" w:rsidR="000B31E0" w:rsidRDefault="000B31E0" w:rsidP="000B31E0">
      <w:pPr>
        <w:outlineLvl w:val="0"/>
        <w:rPr>
          <w:rFonts w:ascii="Arial" w:hAnsi="Arial" w:cs="Arial"/>
          <w:b/>
          <w:bCs/>
        </w:rPr>
      </w:pPr>
    </w:p>
    <w:p w14:paraId="5F184F89" w14:textId="77777777" w:rsidR="000B31E0" w:rsidRDefault="000B31E0" w:rsidP="00C7093B">
      <w:pPr>
        <w:rPr>
          <w:rFonts w:ascii="Arial" w:hAnsi="Arial" w:cs="Arial"/>
          <w:b/>
        </w:rPr>
      </w:pPr>
    </w:p>
    <w:p w14:paraId="5C7D725C" w14:textId="4FF8C814" w:rsidR="00995C3F" w:rsidRPr="00995C3F" w:rsidRDefault="00C7093B" w:rsidP="00995C3F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622D77C1" w14:textId="2DA3450D" w:rsidR="00C7093B" w:rsidRPr="00F448BC" w:rsidRDefault="00C7093B" w:rsidP="00C7093B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S, </w:t>
      </w:r>
      <w:r w:rsidRPr="00A61FCC">
        <w:rPr>
          <w:rFonts w:ascii="Arial" w:hAnsi="Arial" w:cs="Arial"/>
          <w:bCs/>
          <w:sz w:val="20"/>
          <w:szCs w:val="20"/>
        </w:rPr>
        <w:t>Robertson, B. E., Ellis</w:t>
      </w:r>
      <w:r>
        <w:rPr>
          <w:rFonts w:ascii="Arial" w:hAnsi="Arial" w:cs="Arial"/>
          <w:b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R. E., Nakajima, K. Saxena, A.</w:t>
      </w:r>
      <w:r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10</w:t>
      </w:r>
      <w:r w:rsidRPr="00A61FCC">
        <w:rPr>
          <w:rFonts w:ascii="Arial" w:hAnsi="Arial" w:cs="Arial"/>
          <w:bCs/>
          <w:sz w:val="20"/>
          <w:szCs w:val="20"/>
        </w:rPr>
        <w:t xml:space="preserve">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The Lyman Continuum Escape Survey: Connecting Time-Dependent [O III] and [O II] Line Emission with Lyman Continuum Escape Fraction in Simulations of Galaxy Formation,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  <w:r w:rsidR="000A5284">
        <w:rPr>
          <w:rFonts w:ascii="Arial" w:hAnsi="Arial" w:cs="Arial"/>
          <w:color w:val="222222"/>
          <w:sz w:val="20"/>
          <w:szCs w:val="20"/>
          <w:shd w:val="clear" w:color="auto" w:fill="FFFFFF"/>
        </w:rPr>
        <w:t>, 902 L39</w:t>
      </w:r>
    </w:p>
    <w:p w14:paraId="05581B1B" w14:textId="043DC59F" w:rsidR="00C7093B" w:rsidRPr="009F5218" w:rsidRDefault="00C7093B" w:rsidP="00C7093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  <w:r w:rsidR="000A528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898 L53</w:t>
      </w:r>
    </w:p>
    <w:p w14:paraId="2014952E" w14:textId="77777777" w:rsidR="00C7093B" w:rsidRPr="006D69F0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>
        <w:rPr>
          <w:rFonts w:ascii="Arial" w:hAnsi="Arial" w:cs="Arial"/>
          <w:sz w:val="20"/>
          <w:szCs w:val="20"/>
        </w:rPr>
        <w:t>, 491 (3): 4509-4522</w:t>
      </w:r>
    </w:p>
    <w:p w14:paraId="50ABCC4B" w14:textId="77777777" w:rsidR="00C7093B" w:rsidRPr="00774C79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69C93721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6754DDAE" w14:textId="77777777" w:rsidR="00C7093B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3DC93D3E" w14:textId="77777777" w:rsidR="00C7093B" w:rsidRPr="00466997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6C3F55FA" w14:textId="77777777" w:rsidR="00C7093B" w:rsidRPr="00B8056C" w:rsidRDefault="00C7093B" w:rsidP="00C7093B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54D24B95" w14:textId="77777777" w:rsidR="00C7093B" w:rsidRDefault="00C7093B" w:rsidP="00C709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22AA8566" w14:textId="77777777" w:rsidR="00C7093B" w:rsidRDefault="00C7093B" w:rsidP="00C7093B">
      <w:pPr>
        <w:outlineLvl w:val="0"/>
        <w:rPr>
          <w:rFonts w:ascii="Arial" w:hAnsi="Arial" w:cs="Arial"/>
          <w:b/>
        </w:rPr>
      </w:pPr>
    </w:p>
    <w:p w14:paraId="02CC4D9C" w14:textId="77777777" w:rsidR="00C7093B" w:rsidRPr="00E027C4" w:rsidRDefault="00C7093B" w:rsidP="00C7093B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4AF5444B" w14:textId="16207472" w:rsidR="00C7093B" w:rsidRDefault="00C7093B" w:rsidP="00EB482E">
      <w:pPr>
        <w:outlineLvl w:val="0"/>
        <w:rPr>
          <w:rFonts w:ascii="Arial" w:hAnsi="Arial" w:cs="Arial"/>
          <w:b/>
          <w:bCs/>
        </w:rPr>
      </w:pPr>
    </w:p>
    <w:p w14:paraId="4206C265" w14:textId="470E877B" w:rsidR="00995C3F" w:rsidRDefault="00995C3F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SUBMITTED JOURNAL ARTICLES</w:t>
      </w:r>
    </w:p>
    <w:p w14:paraId="0E066BCE" w14:textId="5EFE7E6B" w:rsidR="00995C3F" w:rsidRPr="00995C3F" w:rsidRDefault="00995C3F" w:rsidP="00995C3F">
      <w:pPr>
        <w:pStyle w:val="NormalWeb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995C3F">
        <w:rPr>
          <w:rFonts w:ascii="Arial" w:hAnsi="Arial" w:cs="Arial"/>
          <w:b/>
          <w:sz w:val="20"/>
          <w:szCs w:val="20"/>
        </w:rPr>
        <w:t>Lillian Santos-Olmsted</w:t>
      </w:r>
      <w:r w:rsidRPr="00995C3F">
        <w:rPr>
          <w:rFonts w:ascii="Arial" w:hAnsi="Arial" w:cs="Arial"/>
          <w:bCs/>
          <w:sz w:val="20"/>
          <w:szCs w:val="20"/>
        </w:rPr>
        <w:t xml:space="preserve">, </w:t>
      </w:r>
      <w:r w:rsidRPr="00995C3F">
        <w:rPr>
          <w:rFonts w:ascii="Arial" w:hAnsi="Arial" w:cs="Arial"/>
          <w:b/>
          <w:sz w:val="20"/>
          <w:szCs w:val="20"/>
        </w:rPr>
        <w:t>Kirk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95C3F">
        <w:rPr>
          <w:rFonts w:ascii="Arial" w:hAnsi="Arial" w:cs="Arial"/>
          <w:b/>
          <w:sz w:val="20"/>
          <w:szCs w:val="20"/>
        </w:rPr>
        <w:t>Barrow</w:t>
      </w:r>
      <w:r w:rsidRPr="00995C3F">
        <w:rPr>
          <w:rFonts w:ascii="Arial" w:hAnsi="Arial" w:cs="Arial"/>
          <w:bCs/>
          <w:sz w:val="20"/>
          <w:szCs w:val="20"/>
        </w:rPr>
        <w:t>, Tilman Hartwig</w:t>
      </w:r>
      <w:r>
        <w:rPr>
          <w:rFonts w:ascii="Arial" w:hAnsi="Arial" w:cs="Arial"/>
          <w:bCs/>
          <w:sz w:val="20"/>
          <w:szCs w:val="20"/>
        </w:rPr>
        <w:t xml:space="preserve"> (1/2023) </w:t>
      </w:r>
      <w:r w:rsidRPr="00995C3F">
        <w:rPr>
          <w:rFonts w:ascii="Arial" w:hAnsi="Arial" w:cs="Arial"/>
          <w:i/>
          <w:iCs/>
          <w:sz w:val="20"/>
          <w:szCs w:val="20"/>
        </w:rPr>
        <w:t>The Galaxy Assembly and Interaction Neural Networks (GAINN) for high-redshift JWST observations</w:t>
      </w:r>
      <w:r>
        <w:rPr>
          <w:rFonts w:ascii="Arial" w:hAnsi="Arial" w:cs="Arial"/>
          <w:i/>
          <w:iCs/>
          <w:sz w:val="20"/>
          <w:szCs w:val="20"/>
        </w:rPr>
        <w:t xml:space="preserve"> (submitted, The Astrophysical Journal)</w:t>
      </w:r>
    </w:p>
    <w:p w14:paraId="7F5D6140" w14:textId="6A6836F2" w:rsidR="00995C3F" w:rsidRPr="00995C3F" w:rsidRDefault="00995C3F" w:rsidP="00995C3F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995C3F">
        <w:rPr>
          <w:rFonts w:ascii="Arial" w:hAnsi="Arial" w:cs="Arial"/>
          <w:bCs/>
          <w:sz w:val="20"/>
          <w:szCs w:val="20"/>
        </w:rPr>
        <w:t xml:space="preserve">Tiger Yu-Yang Hsiao, Dan Coe,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Abdurro'uf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Lily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Whitler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Intae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 Jung,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Gourav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 Khullar, Ashish Kumar Meena,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Pratika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Dayal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</w:t>
      </w:r>
      <w:r w:rsidRPr="00995C3F">
        <w:rPr>
          <w:rFonts w:ascii="Arial" w:hAnsi="Arial" w:cs="Arial"/>
          <w:b/>
          <w:sz w:val="20"/>
          <w:szCs w:val="20"/>
        </w:rPr>
        <w:t>Kirk S. S. Barrow</w:t>
      </w:r>
      <w:r w:rsidRPr="00995C3F">
        <w:rPr>
          <w:rFonts w:ascii="Arial" w:hAnsi="Arial" w:cs="Arial"/>
          <w:bCs/>
          <w:sz w:val="20"/>
          <w:szCs w:val="20"/>
        </w:rPr>
        <w:t xml:space="preserve">, </w:t>
      </w:r>
      <w:r w:rsidRPr="00995C3F">
        <w:rPr>
          <w:rFonts w:ascii="Arial" w:hAnsi="Arial" w:cs="Arial"/>
          <w:b/>
          <w:sz w:val="20"/>
          <w:szCs w:val="20"/>
        </w:rPr>
        <w:t>Lillian Santos-Olmsted</w:t>
      </w:r>
      <w:r w:rsidRPr="00995C3F">
        <w:rPr>
          <w:rFonts w:ascii="Arial" w:hAnsi="Arial" w:cs="Arial"/>
          <w:bCs/>
          <w:sz w:val="20"/>
          <w:szCs w:val="20"/>
        </w:rPr>
        <w:t xml:space="preserve">, </w:t>
      </w:r>
      <w:r w:rsidRPr="00995C3F">
        <w:rPr>
          <w:rFonts w:ascii="Arial" w:hAnsi="Arial" w:cs="Arial"/>
          <w:b/>
          <w:sz w:val="20"/>
          <w:szCs w:val="20"/>
        </w:rPr>
        <w:t>Adam Casselman</w:t>
      </w:r>
      <w:r w:rsidRPr="00995C3F">
        <w:rPr>
          <w:rFonts w:ascii="Arial" w:hAnsi="Arial" w:cs="Arial"/>
          <w:bCs/>
          <w:sz w:val="20"/>
          <w:szCs w:val="20"/>
        </w:rPr>
        <w:t xml:space="preserve">, Eros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Vanzella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Mario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Nonino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Yolanda Jimenez-Teja,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Masamune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Oguri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Daniel P. Stark, Lukas J.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Furtak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Adi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Zitrin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Angela Adamo, Gabriel Brammer, Larry Bradley, Jose M. Diego, Erik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Zackrisson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Steven L. Finkelstein,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Rogier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 A. Windhorst, Rachana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Bhatawdekar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Taylor A. Hutchison, Tom Broadhurst, Paola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Dimauro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Felipe Andrade-Santos, Jan J. Eldridge, Ana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Acebron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Roberto J. Avila, Matthew B. Bayliss, Alex Benitez, Christian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Binggeli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Patricia Bolan,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Marusa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Bradac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Adam C.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Carnall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Christopher J.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Conselice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Megan Donahue, Brenda Frye, Seiji Fujimoto, Alaina Henry, Bethan L. James, Susan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Kassin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Lisa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Kewley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Rebecca L. Larson, Tod Lauer, David Law, Guillaume Mahler, Ramesh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Mainali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Stephan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McCandliss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David Nicholls, Norbert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Pirzkal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Marc Postman, Jane R. Rigby, Russell Ryan, Peter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Senchyna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Keren Sharon,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Ikko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 Shimizu, Victoria Strait,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Mengtao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 Tang, Michele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Trenti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 xml:space="preserve">, Anton </w:t>
      </w:r>
      <w:proofErr w:type="spellStart"/>
      <w:r w:rsidRPr="00995C3F">
        <w:rPr>
          <w:rFonts w:ascii="Arial" w:hAnsi="Arial" w:cs="Arial"/>
          <w:bCs/>
          <w:sz w:val="20"/>
          <w:szCs w:val="20"/>
        </w:rPr>
        <w:t>Vikaeus</w:t>
      </w:r>
      <w:proofErr w:type="spellEnd"/>
      <w:r w:rsidRPr="00995C3F">
        <w:rPr>
          <w:rFonts w:ascii="Arial" w:hAnsi="Arial" w:cs="Arial"/>
          <w:bCs/>
          <w:sz w:val="20"/>
          <w:szCs w:val="20"/>
        </w:rPr>
        <w:t>, Brian Welch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 xml:space="preserve">(11/2022) </w:t>
      </w:r>
      <w:r>
        <w:rPr>
          <w:rFonts w:ascii="Arial" w:hAnsi="Arial" w:cs="Arial"/>
          <w:bCs/>
          <w:i/>
          <w:iCs/>
          <w:sz w:val="20"/>
          <w:szCs w:val="20"/>
        </w:rPr>
        <w:t>JW</w:t>
      </w:r>
      <w:r>
        <w:rPr>
          <w:rFonts w:ascii="Arial" w:hAnsi="Arial" w:cs="Arial"/>
          <w:bCs/>
          <w:i/>
          <w:iCs/>
          <w:sz w:val="20"/>
          <w:szCs w:val="20"/>
        </w:rPr>
        <w:t>ST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reveals a possible z~11 galaxy merger in triply-lensed MACS0647-JD (accepted, Astrophysical Journal Letters</w:t>
      </w:r>
      <w:r>
        <w:rPr>
          <w:rFonts w:ascii="Arial" w:hAnsi="Arial" w:cs="Arial"/>
          <w:bCs/>
          <w:i/>
          <w:iCs/>
          <w:sz w:val="20"/>
          <w:szCs w:val="20"/>
        </w:rPr>
        <w:t>)</w:t>
      </w:r>
    </w:p>
    <w:p w14:paraId="2D5BDB2B" w14:textId="0DB35AC3" w:rsidR="00995C3F" w:rsidRDefault="00995C3F" w:rsidP="00995C3F">
      <w:pPr>
        <w:outlineLvl w:val="0"/>
        <w:rPr>
          <w:rFonts w:ascii="Arial" w:hAnsi="Arial" w:cs="Arial"/>
          <w:b/>
          <w:bCs/>
        </w:rPr>
      </w:pPr>
    </w:p>
    <w:p w14:paraId="34AD9819" w14:textId="13704DAE" w:rsidR="00995C3F" w:rsidRDefault="00995C3F" w:rsidP="00995C3F">
      <w:pPr>
        <w:outlineLvl w:val="0"/>
        <w:rPr>
          <w:rFonts w:ascii="Arial" w:hAnsi="Arial" w:cs="Arial"/>
          <w:b/>
          <w:bCs/>
        </w:rPr>
      </w:pPr>
    </w:p>
    <w:p w14:paraId="5660D770" w14:textId="77777777" w:rsidR="00995C3F" w:rsidRPr="00995C3F" w:rsidRDefault="00995C3F" w:rsidP="00995C3F">
      <w:pPr>
        <w:outlineLvl w:val="0"/>
        <w:rPr>
          <w:rFonts w:ascii="Arial" w:hAnsi="Arial" w:cs="Arial"/>
          <w:b/>
          <w:bCs/>
        </w:rPr>
      </w:pPr>
    </w:p>
    <w:p w14:paraId="298CE6DD" w14:textId="77777777" w:rsidR="00995C3F" w:rsidRDefault="00995C3F" w:rsidP="00EB482E">
      <w:pPr>
        <w:outlineLvl w:val="0"/>
        <w:rPr>
          <w:rFonts w:ascii="Arial" w:hAnsi="Arial" w:cs="Arial"/>
          <w:b/>
          <w:bCs/>
        </w:rPr>
      </w:pPr>
    </w:p>
    <w:p w14:paraId="48364D2C" w14:textId="42E6AB70" w:rsidR="00995C3F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0E13EE22" w14:textId="77777777" w:rsidR="00995C3F" w:rsidRDefault="00995C3F" w:rsidP="00EB482E">
      <w:pPr>
        <w:outlineLvl w:val="0"/>
        <w:rPr>
          <w:rFonts w:ascii="Arial" w:hAnsi="Arial" w:cs="Arial"/>
          <w:b/>
          <w:bCs/>
        </w:rPr>
      </w:pPr>
    </w:p>
    <w:p w14:paraId="04B2F2E3" w14:textId="3A27459F" w:rsidR="00B74543" w:rsidRDefault="00B74543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Post-Graduate</w:t>
      </w:r>
    </w:p>
    <w:p w14:paraId="09D97A1C" w14:textId="240AA995" w:rsidR="00B74543" w:rsidRDefault="00B74543" w:rsidP="00EB482E">
      <w:pPr>
        <w:outlineLvl w:val="0"/>
        <w:rPr>
          <w:rFonts w:ascii="Arial" w:hAnsi="Arial" w:cs="Arial"/>
          <w:b/>
          <w:bCs/>
        </w:rPr>
      </w:pPr>
    </w:p>
    <w:p w14:paraId="4818748C" w14:textId="47B20D2B" w:rsidR="00995C3F" w:rsidRPr="00995C3F" w:rsidRDefault="00995C3F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995C3F">
        <w:rPr>
          <w:rFonts w:ascii="Arial" w:hAnsi="Arial" w:cs="Arial"/>
          <w:b/>
          <w:bCs/>
          <w:sz w:val="20"/>
          <w:szCs w:val="20"/>
        </w:rPr>
        <w:t>NASA Hubble Postdoctoral Fellow</w:t>
      </w:r>
    </w:p>
    <w:p w14:paraId="305EF8B6" w14:textId="77777777" w:rsidR="00995C3F" w:rsidRPr="00995C3F" w:rsidRDefault="00995C3F" w:rsidP="00995C3F">
      <w:pPr>
        <w:rPr>
          <w:rFonts w:ascii="Arial" w:hAnsi="Arial" w:cs="Arial"/>
          <w:sz w:val="20"/>
          <w:szCs w:val="20"/>
        </w:rPr>
      </w:pPr>
      <w:r w:rsidRPr="00995C3F">
        <w:rPr>
          <w:rFonts w:ascii="Arial" w:hAnsi="Arial" w:cs="Arial"/>
          <w:sz w:val="20"/>
          <w:szCs w:val="20"/>
        </w:rPr>
        <w:t>Harvard University | Smithsonian Center for Astrophysics</w:t>
      </w:r>
    </w:p>
    <w:p w14:paraId="46783D33" w14:textId="14B01579" w:rsidR="00995C3F" w:rsidRDefault="00995C3F" w:rsidP="00995C3F">
      <w:pPr>
        <w:rPr>
          <w:rFonts w:ascii="Arial" w:hAnsi="Arial" w:cs="Arial"/>
          <w:sz w:val="20"/>
          <w:szCs w:val="20"/>
        </w:rPr>
      </w:pPr>
      <w:r w:rsidRPr="00995C3F">
        <w:rPr>
          <w:rFonts w:ascii="Arial" w:hAnsi="Arial" w:cs="Arial"/>
          <w:sz w:val="20"/>
          <w:szCs w:val="20"/>
        </w:rPr>
        <w:t>Harvard University</w:t>
      </w:r>
    </w:p>
    <w:p w14:paraId="4234772F" w14:textId="3A48EAC6" w:rsidR="00995C3F" w:rsidRDefault="00995C3F" w:rsidP="00995C3F">
      <w:pPr>
        <w:rPr>
          <w:rFonts w:ascii="Arial" w:hAnsi="Arial" w:cs="Arial"/>
          <w:b/>
          <w:bCs/>
          <w:sz w:val="20"/>
          <w:szCs w:val="20"/>
        </w:rPr>
      </w:pPr>
      <w:r w:rsidRPr="00995C3F">
        <w:rPr>
          <w:rFonts w:ascii="Arial" w:hAnsi="Arial" w:cs="Arial"/>
          <w:b/>
          <w:bCs/>
          <w:sz w:val="20"/>
          <w:szCs w:val="20"/>
        </w:rPr>
        <w:t>Fall 2021 – Summer 2021</w:t>
      </w:r>
    </w:p>
    <w:p w14:paraId="28421455" w14:textId="6EB2DB46" w:rsidR="00995C3F" w:rsidRPr="00995C3F" w:rsidRDefault="00995C3F" w:rsidP="00995C3F">
      <w:pPr>
        <w:pStyle w:val="ListParagraph"/>
        <w:numPr>
          <w:ilvl w:val="0"/>
          <w:numId w:val="40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a radiative transfer algorithm for particle-based mesh codes</w:t>
      </w:r>
    </w:p>
    <w:p w14:paraId="3A6BC7A8" w14:textId="77777777" w:rsidR="00995C3F" w:rsidRDefault="00995C3F" w:rsidP="00B74543">
      <w:pPr>
        <w:rPr>
          <w:rFonts w:ascii="Arial" w:hAnsi="Arial" w:cs="Arial"/>
          <w:b/>
          <w:sz w:val="20"/>
          <w:szCs w:val="20"/>
        </w:rPr>
      </w:pPr>
    </w:p>
    <w:p w14:paraId="33BBBB04" w14:textId="71ED5F3E" w:rsidR="00B74543" w:rsidRDefault="00B74543" w:rsidP="00B7454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Visiting </w:t>
      </w:r>
      <w:r w:rsidRPr="00B74543">
        <w:rPr>
          <w:rFonts w:ascii="Arial" w:hAnsi="Arial" w:cs="Arial"/>
          <w:b/>
          <w:sz w:val="20"/>
          <w:szCs w:val="20"/>
        </w:rPr>
        <w:t>Researcher</w:t>
      </w:r>
      <w:r>
        <w:rPr>
          <w:rFonts w:ascii="Arial" w:hAnsi="Arial" w:cs="Arial"/>
          <w:b/>
          <w:sz w:val="20"/>
          <w:szCs w:val="20"/>
        </w:rPr>
        <w:t xml:space="preserve"> and Professor</w:t>
      </w:r>
    </w:p>
    <w:p w14:paraId="132BFCAA" w14:textId="77777777" w:rsid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the Physics and Mathematics of the Universe</w:t>
      </w:r>
    </w:p>
    <w:p w14:paraId="14B33837" w14:textId="7D4D225B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University of Tokyo</w:t>
      </w:r>
    </w:p>
    <w:p w14:paraId="52FD6396" w14:textId="4E56510D" w:rsidR="00B74543" w:rsidRPr="00B74543" w:rsidRDefault="00B74543" w:rsidP="00B74543">
      <w:pPr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>Summer and Fall 2021</w:t>
      </w:r>
    </w:p>
    <w:p w14:paraId="60702F5F" w14:textId="2FC14787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Investigated the time domain evolution of metallicity in merging galaxies</w:t>
      </w:r>
    </w:p>
    <w:p w14:paraId="24E1CD9A" w14:textId="63FD1330" w:rsid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 observational calibration for detecting metallicity from cosmological simulations</w:t>
      </w:r>
    </w:p>
    <w:p w14:paraId="43615459" w14:textId="62EFB2FC" w:rsidR="00B74543" w:rsidRPr="00B74543" w:rsidRDefault="00B74543" w:rsidP="00B74543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JWST diagnostics for high redshift galaxies using machine learning</w:t>
      </w:r>
    </w:p>
    <w:p w14:paraId="77A9D313" w14:textId="77777777" w:rsidR="00B74543" w:rsidRDefault="00B74543" w:rsidP="00B74543">
      <w:pPr>
        <w:rPr>
          <w:rFonts w:ascii="Arial" w:hAnsi="Arial" w:cs="Arial"/>
          <w:b/>
          <w:sz w:val="22"/>
          <w:szCs w:val="22"/>
        </w:rPr>
      </w:pPr>
    </w:p>
    <w:p w14:paraId="1CF5DACA" w14:textId="4807E22B" w:rsidR="00B74543" w:rsidRP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/>
          <w:bCs/>
          <w:sz w:val="20"/>
          <w:szCs w:val="20"/>
        </w:rPr>
        <w:t>Porat</w:t>
      </w:r>
      <w:proofErr w:type="spellEnd"/>
      <w:r w:rsidRPr="00B74543">
        <w:rPr>
          <w:rFonts w:ascii="Arial" w:hAnsi="Arial" w:cs="Arial"/>
          <w:b/>
          <w:bCs/>
          <w:sz w:val="20"/>
          <w:szCs w:val="20"/>
        </w:rPr>
        <w:t xml:space="preserve"> Postdoctoral Fellow</w:t>
      </w:r>
      <w:r w:rsidRPr="00B7454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  <w:r w:rsidRPr="00B74543">
        <w:rPr>
          <w:rFonts w:ascii="Arial" w:hAnsi="Arial" w:cs="Arial"/>
          <w:b/>
          <w:bCs/>
          <w:sz w:val="20"/>
          <w:szCs w:val="20"/>
        </w:rPr>
        <w:tab/>
      </w:r>
    </w:p>
    <w:p w14:paraId="1ED72ED5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proofErr w:type="spellStart"/>
      <w:r w:rsidRPr="00B74543">
        <w:rPr>
          <w:rFonts w:ascii="Arial" w:hAnsi="Arial" w:cs="Arial"/>
          <w:bCs/>
          <w:sz w:val="20"/>
          <w:szCs w:val="20"/>
        </w:rPr>
        <w:t>Kavli</w:t>
      </w:r>
      <w:proofErr w:type="spellEnd"/>
      <w:r w:rsidRPr="00B74543">
        <w:rPr>
          <w:rFonts w:ascii="Arial" w:hAnsi="Arial" w:cs="Arial"/>
          <w:bCs/>
          <w:sz w:val="20"/>
          <w:szCs w:val="20"/>
        </w:rPr>
        <w:t xml:space="preserve"> Institute for Particle Astrophysics and Cosmology,</w:t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  <w:r w:rsidRPr="00B74543">
        <w:rPr>
          <w:rFonts w:ascii="Arial" w:hAnsi="Arial" w:cs="Arial"/>
          <w:bCs/>
          <w:sz w:val="20"/>
          <w:szCs w:val="20"/>
        </w:rPr>
        <w:tab/>
      </w:r>
    </w:p>
    <w:p w14:paraId="402C64BD" w14:textId="77777777" w:rsidR="00B74543" w:rsidRPr="00B74543" w:rsidRDefault="00B74543" w:rsidP="00B74543">
      <w:pPr>
        <w:rPr>
          <w:rFonts w:ascii="Arial" w:hAnsi="Arial" w:cs="Arial"/>
          <w:bCs/>
          <w:sz w:val="20"/>
          <w:szCs w:val="20"/>
        </w:rPr>
      </w:pPr>
      <w:r w:rsidRPr="00B74543">
        <w:rPr>
          <w:rFonts w:ascii="Arial" w:hAnsi="Arial" w:cs="Arial"/>
          <w:bCs/>
          <w:sz w:val="20"/>
          <w:szCs w:val="20"/>
        </w:rPr>
        <w:t>Stanford University and SLAC National Accelerator Laboratory</w:t>
      </w:r>
    </w:p>
    <w:p w14:paraId="717C5E90" w14:textId="20B252A1" w:rsidR="00B74543" w:rsidRDefault="00B74543" w:rsidP="00B7454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Fall </w:t>
      </w:r>
      <w:r w:rsidRPr="00B74543">
        <w:rPr>
          <w:rFonts w:ascii="Arial" w:hAnsi="Arial" w:cs="Arial"/>
          <w:b/>
          <w:bCs/>
          <w:sz w:val="20"/>
          <w:szCs w:val="20"/>
        </w:rPr>
        <w:t>2018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Fall </w:t>
      </w:r>
      <w:r w:rsidRPr="00B74543">
        <w:rPr>
          <w:rFonts w:ascii="Arial" w:hAnsi="Arial" w:cs="Arial"/>
          <w:b/>
          <w:bCs/>
          <w:sz w:val="20"/>
          <w:szCs w:val="20"/>
        </w:rPr>
        <w:t>2021</w:t>
      </w:r>
    </w:p>
    <w:p w14:paraId="74189F3C" w14:textId="2E435800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advanced emission line radiative transfer and synthetic observation tools</w:t>
      </w:r>
    </w:p>
    <w:p w14:paraId="6893CF5D" w14:textId="4BF90D94" w:rsidR="00B74543" w:rsidRDefault="00B74543" w:rsidP="00B74543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Studied high-cadence simulation outputs to determine the evolution of optical lines</w:t>
      </w:r>
    </w:p>
    <w:p w14:paraId="71C841D6" w14:textId="0434FDC6" w:rsidR="00B16AA9" w:rsidRPr="00995C3F" w:rsidRDefault="00B74543" w:rsidP="00995C3F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Reproduced observed relationships in observed galaxies with bespoke simulations</w:t>
      </w:r>
    </w:p>
    <w:p w14:paraId="54185C15" w14:textId="77777777" w:rsidR="00B16AA9" w:rsidRDefault="00B16AA9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73ECFC4C" w14:textId="2A9292D9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63DD6FBB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</w:t>
      </w:r>
      <w:r w:rsidR="008D5C9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14E0CC44" w14:textId="66B570FD" w:rsidR="00EB482E" w:rsidRPr="00626E81" w:rsidRDefault="00024516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222440D6" w14:textId="77777777" w:rsidR="007E2460" w:rsidRDefault="007E246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24F3518" w14:textId="77777777" w:rsidR="00995C3F" w:rsidRDefault="00995C3F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0F08FF0F" w14:textId="264BBAEF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2E4F2832" w14:textId="2DC5CC39" w:rsidR="008D5C90" w:rsidRDefault="008D5C90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</w:p>
    <w:p w14:paraId="49B3F786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82BAE18" w14:textId="3F2EC4A1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</w:t>
      </w:r>
      <w:r>
        <w:rPr>
          <w:rFonts w:ascii="Arial" w:hAnsi="Arial" w:cs="Arial"/>
          <w:b/>
          <w:sz w:val="20"/>
          <w:szCs w:val="20"/>
        </w:rPr>
        <w:t>3</w:t>
      </w:r>
    </w:p>
    <w:p w14:paraId="5EC27D19" w14:textId="77777777" w:rsidR="008D5C90" w:rsidRPr="00803E02" w:rsidRDefault="008D5C90" w:rsidP="008D5C90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664612A1" w14:textId="77777777" w:rsidR="008D5C90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9458F91" w14:textId="77777777" w:rsidR="008D5C90" w:rsidRPr="00803E02" w:rsidRDefault="008D5C90" w:rsidP="008D5C90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18387A2E" w14:textId="5E3F337E" w:rsidR="008D5C90" w:rsidRPr="004C681F" w:rsidRDefault="008D5C90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248DCA6F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69BB648D" w14:textId="77777777" w:rsidR="00B16AA9" w:rsidRDefault="00B16AA9" w:rsidP="00027BE0">
      <w:pPr>
        <w:outlineLvl w:val="0"/>
        <w:rPr>
          <w:rFonts w:ascii="Arial" w:hAnsi="Arial" w:cs="Arial"/>
          <w:b/>
        </w:rPr>
      </w:pPr>
    </w:p>
    <w:p w14:paraId="7F0405EB" w14:textId="6E9BCAAE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35CD5586" w14:textId="08AAB924" w:rsidR="00995C3F" w:rsidRPr="00995C3F" w:rsidRDefault="00995C3F" w:rsidP="0095757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Williams College, </w:t>
      </w:r>
      <w:r w:rsidRPr="00995C3F">
        <w:rPr>
          <w:rFonts w:ascii="Arial" w:eastAsia="Times New Roman" w:hAnsi="Arial" w:cs="Arial"/>
          <w:iCs/>
          <w:sz w:val="20"/>
          <w:szCs w:val="20"/>
        </w:rPr>
        <w:t>Williamstown, Massachusetts</w:t>
      </w:r>
      <w:r w:rsidRPr="00995C3F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iCs/>
          <w:sz w:val="20"/>
          <w:szCs w:val="20"/>
        </w:rPr>
        <w:t>5/6</w:t>
      </w:r>
      <w:r>
        <w:rPr>
          <w:rFonts w:ascii="Arial" w:eastAsia="Times New Roman" w:hAnsi="Arial" w:cs="Arial"/>
          <w:iCs/>
          <w:sz w:val="20"/>
          <w:szCs w:val="20"/>
        </w:rPr>
        <w:t xml:space="preserve">/2023) </w:t>
      </w:r>
      <w:r w:rsidRPr="00995C3F">
        <w:rPr>
          <w:rFonts w:ascii="Arial" w:eastAsia="Times New Roman" w:hAnsi="Arial" w:cs="Arial"/>
          <w:i/>
          <w:sz w:val="20"/>
          <w:szCs w:val="20"/>
        </w:rPr>
        <w:t>The Benefits of Generalized Radiative Transfer Modelling of the ISM in the Time Domain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4E15E612" w14:textId="73F4978E" w:rsidR="00995C3F" w:rsidRPr="00995C3F" w:rsidRDefault="00995C3F" w:rsidP="0095757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Harvard University, Cambridge, Massachusetts (4/20/2023) </w:t>
      </w:r>
      <w:r w:rsidRPr="00995C3F">
        <w:rPr>
          <w:rFonts w:ascii="Arial" w:eastAsia="Times New Roman" w:hAnsi="Arial" w:cs="Arial"/>
          <w:i/>
          <w:sz w:val="20"/>
          <w:szCs w:val="20"/>
        </w:rPr>
        <w:t>The Benefits of Generalized Radiative Transfer Modelling of the ISM in the Time Domain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26E62B3A" w14:textId="03E8F434" w:rsidR="00995C3F" w:rsidRPr="00995C3F" w:rsidRDefault="00995C3F" w:rsidP="0095757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California, Los Angeles, Los Angeles, California (3/2/2022) </w:t>
      </w:r>
      <w:r w:rsidRPr="00995C3F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0B355631" w14:textId="2E30F2FA" w:rsidR="00957574" w:rsidRPr="00957574" w:rsidRDefault="00957574" w:rsidP="0095757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Carnegie Observatories (2/1/22)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026B2F71" w14:textId="5141B8A6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proofErr w:type="spellStart"/>
      <w:r>
        <w:rPr>
          <w:rFonts w:ascii="Arial" w:eastAsia="Times New Roman" w:hAnsi="Arial" w:cs="Arial"/>
          <w:iCs/>
          <w:sz w:val="20"/>
          <w:szCs w:val="20"/>
        </w:rPr>
        <w:t>Kavli</w:t>
      </w:r>
      <w:proofErr w:type="spellEnd"/>
      <w:r>
        <w:rPr>
          <w:rFonts w:ascii="Arial" w:eastAsia="Times New Roman" w:hAnsi="Arial" w:cs="Arial"/>
          <w:iCs/>
          <w:sz w:val="20"/>
          <w:szCs w:val="20"/>
        </w:rPr>
        <w:t xml:space="preserve"> IPMU/</w:t>
      </w:r>
      <w:r w:rsidR="00995C3F">
        <w:rPr>
          <w:rFonts w:ascii="Arial" w:eastAsia="Times New Roman" w:hAnsi="Arial" w:cs="Arial"/>
          <w:iCs/>
          <w:sz w:val="20"/>
          <w:szCs w:val="20"/>
        </w:rPr>
        <w:t>University</w:t>
      </w:r>
      <w:r>
        <w:rPr>
          <w:rFonts w:ascii="Arial" w:eastAsia="Times New Roman" w:hAnsi="Arial" w:cs="Arial"/>
          <w:iCs/>
          <w:sz w:val="20"/>
          <w:szCs w:val="20"/>
        </w:rPr>
        <w:t xml:space="preserve"> of Tokyo (8/19/21)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20BD1DAC" w14:textId="6759FDD1" w:rsidR="005450D1" w:rsidRPr="005450D1" w:rsidRDefault="005450D1" w:rsidP="005450D1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Princeton University (7/27/21) </w:t>
      </w:r>
      <w:r w:rsidRPr="005450D1">
        <w:rPr>
          <w:rFonts w:ascii="Arial" w:eastAsia="Times New Roman" w:hAnsi="Arial" w:cs="Arial"/>
          <w:i/>
          <w:sz w:val="20"/>
          <w:szCs w:val="20"/>
        </w:rPr>
        <w:t>High-Cadence Synthetic Observations and Neural Networks in the Era of JWST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5450D1">
        <w:rPr>
          <w:rFonts w:ascii="Arial" w:eastAsia="Times New Roman" w:hAnsi="Arial" w:cs="Arial"/>
          <w:iCs/>
          <w:sz w:val="20"/>
          <w:szCs w:val="20"/>
        </w:rPr>
        <w:t>(</w:t>
      </w:r>
      <w:r w:rsidRPr="005450D1">
        <w:rPr>
          <w:rFonts w:ascii="Arial" w:eastAsia="Times New Roman" w:hAnsi="Arial" w:cs="Arial"/>
          <w:b/>
          <w:bCs/>
          <w:iCs/>
          <w:sz w:val="20"/>
          <w:szCs w:val="20"/>
        </w:rPr>
        <w:t>Colloquium</w:t>
      </w:r>
      <w:r w:rsidRPr="005450D1">
        <w:rPr>
          <w:rFonts w:ascii="Arial" w:eastAsia="Times New Roman" w:hAnsi="Arial" w:cs="Arial"/>
          <w:iCs/>
          <w:sz w:val="20"/>
          <w:szCs w:val="20"/>
        </w:rPr>
        <w:t>)</w:t>
      </w:r>
    </w:p>
    <w:p w14:paraId="7510FD35" w14:textId="0BB7AEE4" w:rsidR="009547AC" w:rsidRPr="009547AC" w:rsidRDefault="009547AC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 w:rsidRPr="009547AC">
        <w:rPr>
          <w:rFonts w:ascii="Arial" w:eastAsia="Times New Roman" w:hAnsi="Arial" w:cs="Arial"/>
          <w:iCs/>
          <w:sz w:val="20"/>
          <w:szCs w:val="20"/>
        </w:rPr>
        <w:t>NRAO/GBO/U</w:t>
      </w:r>
      <w:r>
        <w:rPr>
          <w:rFonts w:ascii="Arial" w:eastAsia="Times New Roman" w:hAnsi="Arial" w:cs="Arial"/>
          <w:iCs/>
          <w:sz w:val="20"/>
          <w:szCs w:val="20"/>
        </w:rPr>
        <w:t xml:space="preserve">niversity of Virginia (4/15/21)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05BE525F" w14:textId="7228E161" w:rsidR="009547AC" w:rsidRPr="009547AC" w:rsidRDefault="009547AC" w:rsidP="009547AC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Florida (3/25/21)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Colloquium)</w:t>
      </w:r>
    </w:p>
    <w:p w14:paraId="4834C01B" w14:textId="0D6D12BF" w:rsidR="00DD347F" w:rsidRDefault="00DD347F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Johns Hopkins University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(3/1/21)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Seminar)</w:t>
      </w:r>
    </w:p>
    <w:p w14:paraId="06043041" w14:textId="19FFA8A0" w:rsidR="007F7AC4" w:rsidRDefault="007F7AC4" w:rsidP="007F7AC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Texas at Austin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 xml:space="preserve">(2/8/2021)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(Astronomy Colloquium)</w:t>
      </w:r>
    </w:p>
    <w:p w14:paraId="1E2BD7AD" w14:textId="33BD16BE" w:rsidR="00E61D5A" w:rsidRPr="003E0D92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</w:t>
      </w:r>
      <w:r w:rsidR="00B06B7B">
        <w:rPr>
          <w:rFonts w:ascii="Arial" w:eastAsia="Times New Roman" w:hAnsi="Arial" w:cs="Arial"/>
          <w:sz w:val="20"/>
          <w:szCs w:val="20"/>
        </w:rPr>
        <w:t>2</w:t>
      </w:r>
      <w:r>
        <w:rPr>
          <w:rFonts w:ascii="Arial" w:eastAsia="Times New Roman" w:hAnsi="Arial" w:cs="Arial"/>
          <w:sz w:val="20"/>
          <w:szCs w:val="20"/>
        </w:rPr>
        <w:t>/</w:t>
      </w:r>
      <w:r w:rsidR="00B06B7B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/2020) </w:t>
      </w:r>
      <w:r w:rsidR="00D91363"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 w:rsidR="00D91363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4F9CEF05" w14:textId="36F803A3" w:rsidR="00D91363" w:rsidRDefault="00D91363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University of Illinois at Urbana-Champaign (12/4/2020)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(Astrophysics Colloquium)</w:t>
      </w:r>
    </w:p>
    <w:p w14:paraId="57A4E564" w14:textId="2F51A9AD" w:rsidR="00A93E60" w:rsidRPr="00A93E60" w:rsidRDefault="00A93E60" w:rsidP="00A93E6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University of Arizona</w:t>
      </w:r>
      <w:r w:rsidR="009547AC">
        <w:rPr>
          <w:rFonts w:ascii="Arial" w:eastAsia="Times New Roman" w:hAnsi="Arial" w:cs="Arial"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iCs/>
          <w:sz w:val="20"/>
          <w:szCs w:val="20"/>
        </w:rPr>
        <w:t>(1</w:t>
      </w:r>
      <w:r w:rsidR="00D91363">
        <w:rPr>
          <w:rFonts w:ascii="Arial" w:eastAsia="Times New Roman" w:hAnsi="Arial" w:cs="Arial"/>
          <w:iCs/>
          <w:sz w:val="20"/>
          <w:szCs w:val="20"/>
        </w:rPr>
        <w:t>1</w:t>
      </w:r>
      <w:r>
        <w:rPr>
          <w:rFonts w:ascii="Arial" w:eastAsia="Times New Roman" w:hAnsi="Arial" w:cs="Arial"/>
          <w:iCs/>
          <w:sz w:val="20"/>
          <w:szCs w:val="20"/>
        </w:rPr>
        <w:t xml:space="preserve">/19/2020) </w:t>
      </w:r>
      <w:r w:rsidRPr="00A93E60">
        <w:rPr>
          <w:rFonts w:ascii="Arial" w:eastAsia="Times New Roman" w:hAnsi="Arial" w:cs="Arial"/>
          <w:i/>
          <w:sz w:val="20"/>
          <w:szCs w:val="20"/>
        </w:rPr>
        <w:t>Using High-Cadence Synthetic Observations to Unlock a New Era in Astrophysics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(Steward Observatory/</w:t>
      </w:r>
      <w:proofErr w:type="spellStart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>NOIRLab</w:t>
      </w:r>
      <w:proofErr w:type="spellEnd"/>
      <w:r w:rsidRPr="00A93E60">
        <w:rPr>
          <w:rFonts w:ascii="Arial" w:eastAsia="Times New Roman" w:hAnsi="Arial" w:cs="Arial"/>
          <w:b/>
          <w:bCs/>
          <w:iCs/>
          <w:sz w:val="20"/>
          <w:szCs w:val="20"/>
        </w:rPr>
        <w:t xml:space="preserve"> Colloquium)</w:t>
      </w:r>
    </w:p>
    <w:p w14:paraId="7B7189AE" w14:textId="1334D95C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 (8/27/2020)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(</w:t>
      </w:r>
      <w:r w:rsidR="00A93E60" w:rsidRPr="00A93E60">
        <w:rPr>
          <w:rFonts w:ascii="Arial" w:eastAsia="Times New Roman" w:hAnsi="Arial" w:cs="Arial"/>
          <w:b/>
          <w:bCs/>
          <w:sz w:val="20"/>
          <w:szCs w:val="20"/>
        </w:rPr>
        <w:t xml:space="preserve">Astrophysics </w:t>
      </w:r>
      <w:r w:rsidRPr="00A93E60">
        <w:rPr>
          <w:rFonts w:ascii="Arial" w:eastAsia="Times New Roman" w:hAnsi="Arial" w:cs="Arial"/>
          <w:b/>
          <w:bCs/>
          <w:sz w:val="20"/>
          <w:szCs w:val="20"/>
        </w:rPr>
        <w:t>Colloquium)</w:t>
      </w:r>
    </w:p>
    <w:p w14:paraId="5E735A07" w14:textId="24D24E21" w:rsidR="00AF54BD" w:rsidRPr="00E61D5A" w:rsidRDefault="00AF54BD" w:rsidP="00E61D5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</w:t>
      </w:r>
      <w:r w:rsidR="009547AC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 xml:space="preserve">Time-Dependent Trends in Radiative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lastRenderedPageBreak/>
        <w:t>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14:paraId="5864007B" w14:textId="5089C5F5" w:rsidR="00027BE0" w:rsidRPr="00556173" w:rsidRDefault="004D09FD" w:rsidP="0055617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="00556173">
        <w:rPr>
          <w:rFonts w:ascii="Arial" w:eastAsia="Times New Roman" w:hAnsi="Arial" w:cs="Arial"/>
          <w:sz w:val="20"/>
          <w:szCs w:val="20"/>
        </w:rPr>
        <w:t>)</w:t>
      </w:r>
    </w:p>
    <w:p w14:paraId="0F734F1F" w14:textId="1463AE98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210F59E0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4543DBC1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University of California, Berkeley, Berkeley, California (10/5/201</w:t>
      </w:r>
      <w:r w:rsidR="00D204EC">
        <w:rPr>
          <w:rFonts w:ascii="Arial" w:eastAsia="Times New Roman" w:hAnsi="Arial" w:cs="Arial"/>
          <w:sz w:val="20"/>
          <w:szCs w:val="20"/>
        </w:rPr>
        <w:t>8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689F83C1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64C3E80F" w14:textId="1EAB0E06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5CF40945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313C128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C20AED" w14:textId="6F044F74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36F713A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588169E6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</w:p>
    <w:p w14:paraId="584897F1" w14:textId="4A512E09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C87C9C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</w:t>
      </w:r>
    </w:p>
    <w:p w14:paraId="4FFF0518" w14:textId="77777777" w:rsidR="00957574" w:rsidRDefault="00957574" w:rsidP="00027BE0">
      <w:pPr>
        <w:outlineLvl w:val="0"/>
        <w:rPr>
          <w:rFonts w:ascii="Arial" w:hAnsi="Arial" w:cs="Arial"/>
          <w:b/>
        </w:rPr>
      </w:pPr>
    </w:p>
    <w:p w14:paraId="3121C010" w14:textId="77777777" w:rsidR="00957574" w:rsidRDefault="00957574" w:rsidP="00027BE0">
      <w:pPr>
        <w:outlineLvl w:val="0"/>
        <w:rPr>
          <w:rFonts w:ascii="Arial" w:hAnsi="Arial" w:cs="Arial"/>
          <w:b/>
        </w:rPr>
      </w:pPr>
    </w:p>
    <w:p w14:paraId="345B7B45" w14:textId="05733E18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0439F61F" w14:textId="325918A7" w:rsidR="00D7743E" w:rsidRPr="00D7743E" w:rsidRDefault="00B443F4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SAZERAC-sip: </w:t>
      </w:r>
      <w:r w:rsidR="00D7743E">
        <w:rPr>
          <w:rFonts w:ascii="Arial" w:eastAsia="Times New Roman" w:hAnsi="Arial" w:cs="Arial"/>
          <w:iCs/>
          <w:sz w:val="20"/>
          <w:szCs w:val="20"/>
        </w:rPr>
        <w:t>First Stars</w:t>
      </w:r>
      <w:r w:rsidR="00134CC5">
        <w:rPr>
          <w:rFonts w:ascii="Arial" w:eastAsia="Times New Roman" w:hAnsi="Arial" w:cs="Arial"/>
          <w:iCs/>
          <w:sz w:val="20"/>
          <w:szCs w:val="20"/>
        </w:rPr>
        <w:t>,</w:t>
      </w:r>
      <w:r w:rsidR="006B27BB">
        <w:rPr>
          <w:rFonts w:ascii="Arial" w:eastAsia="Times New Roman" w:hAnsi="Arial" w:cs="Arial"/>
          <w:iCs/>
          <w:sz w:val="20"/>
          <w:szCs w:val="20"/>
        </w:rPr>
        <w:t xml:space="preserve"> </w:t>
      </w:r>
      <w:r w:rsidR="00134CC5">
        <w:rPr>
          <w:rFonts w:ascii="Arial" w:eastAsia="Times New Roman" w:hAnsi="Arial" w:cs="Arial"/>
          <w:iCs/>
          <w:sz w:val="20"/>
          <w:szCs w:val="20"/>
        </w:rPr>
        <w:t xml:space="preserve">(10/23/2020) </w:t>
      </w:r>
      <w:r w:rsidR="00134CC5">
        <w:rPr>
          <w:rFonts w:ascii="Arial" w:eastAsia="Times New Roman" w:hAnsi="Arial" w:cs="Arial"/>
          <w:i/>
          <w:sz w:val="20"/>
          <w:szCs w:val="20"/>
        </w:rPr>
        <w:t xml:space="preserve">Unraveling Time-Dependent Trends in Star Formation Using Cosmological Simulations 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(</w:t>
      </w:r>
      <w:r w:rsidR="00134CC5" w:rsidRPr="00134CC5">
        <w:rPr>
          <w:rFonts w:ascii="Arial" w:eastAsia="Times New Roman" w:hAnsi="Arial" w:cs="Arial"/>
          <w:b/>
          <w:bCs/>
          <w:iCs/>
          <w:sz w:val="20"/>
          <w:szCs w:val="20"/>
        </w:rPr>
        <w:t>Talk</w:t>
      </w:r>
      <w:r w:rsidR="00134CC5" w:rsidRPr="00134CC5">
        <w:rPr>
          <w:rFonts w:ascii="Arial" w:eastAsia="Times New Roman" w:hAnsi="Arial" w:cs="Arial"/>
          <w:iCs/>
          <w:sz w:val="20"/>
          <w:szCs w:val="20"/>
        </w:rPr>
        <w:t>)</w:t>
      </w:r>
    </w:p>
    <w:p w14:paraId="3F9D5010" w14:textId="2F950DAA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4C2AF2C2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lastRenderedPageBreak/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4406EC97" w14:textId="01A41B07" w:rsidR="008C71A6" w:rsidRDefault="004D09FD" w:rsidP="008C71A6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D0986C9" w14:textId="77777777" w:rsidR="005450D1" w:rsidRDefault="005450D1" w:rsidP="001D3563">
      <w:pPr>
        <w:outlineLvl w:val="0"/>
        <w:rPr>
          <w:rFonts w:ascii="Arial" w:hAnsi="Arial" w:cs="Arial"/>
          <w:b/>
        </w:rPr>
      </w:pPr>
    </w:p>
    <w:p w14:paraId="7822F2F4" w14:textId="71F491CE" w:rsidR="001D3563" w:rsidRDefault="001D3563" w:rsidP="001D356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4E8A7675" w14:textId="30EF52A0" w:rsidR="00995C3F" w:rsidRDefault="00995C3F" w:rsidP="001D3563">
      <w:pPr>
        <w:outlineLvl w:val="0"/>
        <w:rPr>
          <w:rFonts w:ascii="Arial" w:hAnsi="Arial" w:cs="Arial"/>
          <w:b/>
        </w:rPr>
      </w:pPr>
    </w:p>
    <w:p w14:paraId="32E7A5EF" w14:textId="10678C5C" w:rsidR="00995C3F" w:rsidRDefault="00995C3F" w:rsidP="00995C3F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Thinh Nguyen</w:t>
      </w:r>
    </w:p>
    <w:p w14:paraId="38F3F74A" w14:textId="7AFE24D4" w:rsidR="00995C3F" w:rsidRPr="00957574" w:rsidRDefault="00995C3F" w:rsidP="00995C3F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Student</w:t>
      </w:r>
      <w:r>
        <w:rPr>
          <w:rFonts w:ascii="Arial" w:hAnsi="Arial" w:cs="Arial"/>
          <w:bCs/>
          <w:sz w:val="20"/>
          <w:szCs w:val="20"/>
        </w:rPr>
        <w:t>, University of Illinois at Urbana-Champaign</w:t>
      </w:r>
    </w:p>
    <w:p w14:paraId="0262AECC" w14:textId="08CD0D39" w:rsidR="00995C3F" w:rsidRDefault="00995C3F" w:rsidP="00995C3F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Fall 2022 </w:t>
      </w:r>
      <w:r>
        <w:rPr>
          <w:rFonts w:ascii="Arial" w:hAnsi="Arial" w:cs="Arial"/>
          <w:b/>
          <w:sz w:val="20"/>
          <w:szCs w:val="20"/>
        </w:rPr>
        <w:t>- present</w:t>
      </w:r>
    </w:p>
    <w:p w14:paraId="2BF1BF79" w14:textId="224274E2" w:rsidR="00995C3F" w:rsidRPr="00995C3F" w:rsidRDefault="00995C3F" w:rsidP="00995C3F">
      <w:pPr>
        <w:pStyle w:val="ListParagraph"/>
        <w:numPr>
          <w:ilvl w:val="0"/>
          <w:numId w:val="43"/>
        </w:num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Primary </w:t>
      </w:r>
      <w:proofErr w:type="spellStart"/>
      <w:r>
        <w:rPr>
          <w:rFonts w:ascii="Arial" w:hAnsi="Arial" w:cs="Arial"/>
          <w:b/>
          <w:sz w:val="20"/>
          <w:szCs w:val="20"/>
        </w:rPr>
        <w:t>Ph.d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Advisor</w:t>
      </w:r>
    </w:p>
    <w:p w14:paraId="1ED88494" w14:textId="40E04953" w:rsidR="00995C3F" w:rsidRPr="00995C3F" w:rsidRDefault="00995C3F" w:rsidP="00995C3F">
      <w:pPr>
        <w:pStyle w:val="ListParagraph"/>
        <w:numPr>
          <w:ilvl w:val="0"/>
          <w:numId w:val="38"/>
        </w:num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Investigating the interaction between galaxy mergers </w:t>
      </w:r>
      <w:r>
        <w:rPr>
          <w:rFonts w:ascii="Arial" w:hAnsi="Arial" w:cs="Arial"/>
          <w:bCs/>
          <w:sz w:val="20"/>
          <w:szCs w:val="20"/>
        </w:rPr>
        <w:t>molecular hydrogen self-shielding, and reionization in detailed radiative-hydrodynamic simulations.</w:t>
      </w:r>
    </w:p>
    <w:p w14:paraId="6841A215" w14:textId="27F58121" w:rsidR="00995C3F" w:rsidRPr="00995C3F" w:rsidRDefault="00995C3F" w:rsidP="001D3563">
      <w:pPr>
        <w:pStyle w:val="ListParagraph"/>
        <w:numPr>
          <w:ilvl w:val="0"/>
          <w:numId w:val="38"/>
        </w:num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Investigating major mergers as part of the AGORA simulation code comparison collaboration.</w:t>
      </w:r>
    </w:p>
    <w:p w14:paraId="30DBBD45" w14:textId="608D52FC" w:rsidR="00957574" w:rsidRDefault="00957574" w:rsidP="001D3563">
      <w:pPr>
        <w:outlineLvl w:val="0"/>
        <w:rPr>
          <w:rFonts w:ascii="Arial" w:hAnsi="Arial" w:cs="Arial"/>
          <w:b/>
        </w:rPr>
      </w:pPr>
    </w:p>
    <w:p w14:paraId="4EF99D3A" w14:textId="77777777" w:rsidR="00995C3F" w:rsidRDefault="00995C3F" w:rsidP="00995C3F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Zhongxing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(Harry) Hu</w:t>
      </w:r>
    </w:p>
    <w:p w14:paraId="2F67F69E" w14:textId="71687266" w:rsidR="00995C3F" w:rsidRPr="00957574" w:rsidRDefault="00995C3F" w:rsidP="00995C3F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Undergraduate, University of Illinois at Urbana-Champaign</w:t>
      </w:r>
    </w:p>
    <w:p w14:paraId="426CE6BC" w14:textId="612C8EC0" w:rsidR="00995C3F" w:rsidRDefault="00995C3F" w:rsidP="00995C3F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Fall 2022 </w:t>
      </w:r>
      <w:r>
        <w:rPr>
          <w:rFonts w:ascii="Arial" w:hAnsi="Arial" w:cs="Arial"/>
          <w:b/>
          <w:sz w:val="20"/>
          <w:szCs w:val="20"/>
        </w:rPr>
        <w:t>- Spring 2023</w:t>
      </w:r>
    </w:p>
    <w:p w14:paraId="28B58A28" w14:textId="7F1EF9C8" w:rsidR="00995C3F" w:rsidRPr="00995C3F" w:rsidRDefault="00995C3F" w:rsidP="001D3563">
      <w:pPr>
        <w:pStyle w:val="ListParagraph"/>
        <w:numPr>
          <w:ilvl w:val="0"/>
          <w:numId w:val="38"/>
        </w:num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Investigating the </w:t>
      </w:r>
      <w:r>
        <w:rPr>
          <w:rFonts w:ascii="Arial" w:hAnsi="Arial" w:cs="Arial"/>
          <w:bCs/>
          <w:sz w:val="20"/>
          <w:szCs w:val="20"/>
        </w:rPr>
        <w:t>assembly, merger, and accretion of small seed black holes in cosmological simulations.</w:t>
      </w:r>
    </w:p>
    <w:p w14:paraId="626178E9" w14:textId="71E4CF60" w:rsidR="00995C3F" w:rsidRPr="00995C3F" w:rsidRDefault="00995C3F" w:rsidP="001D3563">
      <w:pPr>
        <w:pStyle w:val="ListParagraph"/>
        <w:numPr>
          <w:ilvl w:val="0"/>
          <w:numId w:val="38"/>
        </w:num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Presented finding in a poster at the UIUC </w:t>
      </w:r>
      <w:proofErr w:type="spellStart"/>
      <w:r>
        <w:rPr>
          <w:rFonts w:ascii="Arial" w:hAnsi="Arial" w:cs="Arial"/>
          <w:bCs/>
          <w:sz w:val="20"/>
          <w:szCs w:val="20"/>
        </w:rPr>
        <w:t>Astrofest</w:t>
      </w:r>
      <w:proofErr w:type="spellEnd"/>
    </w:p>
    <w:p w14:paraId="2B13BDE0" w14:textId="77777777" w:rsidR="00995C3F" w:rsidRDefault="00995C3F" w:rsidP="001D3563">
      <w:pPr>
        <w:outlineLvl w:val="0"/>
        <w:rPr>
          <w:rFonts w:ascii="Arial" w:hAnsi="Arial" w:cs="Arial"/>
          <w:b/>
        </w:rPr>
      </w:pPr>
    </w:p>
    <w:p w14:paraId="72A9477B" w14:textId="77777777" w:rsidR="00995C3F" w:rsidRDefault="00995C3F" w:rsidP="00995C3F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Adam Casselman</w:t>
      </w:r>
    </w:p>
    <w:p w14:paraId="32259C47" w14:textId="71D42556" w:rsidR="00995C3F" w:rsidRPr="00957574" w:rsidRDefault="00995C3F" w:rsidP="00995C3F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Undergraduate, University of Illinois at Urbana-Champaign</w:t>
      </w:r>
    </w:p>
    <w:p w14:paraId="67E9182C" w14:textId="462486A6" w:rsidR="00995C3F" w:rsidRDefault="00995C3F" w:rsidP="00995C3F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Fall 2022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4513BA7" w14:textId="6BBC7EED" w:rsidR="00995C3F" w:rsidRPr="00995C3F" w:rsidRDefault="00995C3F" w:rsidP="00995C3F">
      <w:pPr>
        <w:pStyle w:val="ListParagraph"/>
        <w:numPr>
          <w:ilvl w:val="0"/>
          <w:numId w:val="38"/>
        </w:num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Investigating </w:t>
      </w:r>
      <w:r>
        <w:rPr>
          <w:rFonts w:ascii="Arial" w:hAnsi="Arial" w:cs="Arial"/>
          <w:bCs/>
          <w:sz w:val="20"/>
          <w:szCs w:val="20"/>
        </w:rPr>
        <w:t>the interaction between galaxy mergers and nebular emission lines in galaxy simulations of the early Universe.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395E3C5D" w14:textId="1A7E6CC1" w:rsidR="00995C3F" w:rsidRPr="00957574" w:rsidRDefault="00995C3F" w:rsidP="00995C3F">
      <w:pPr>
        <w:pStyle w:val="ListParagraph"/>
        <w:numPr>
          <w:ilvl w:val="0"/>
          <w:numId w:val="38"/>
        </w:num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Contributed to a JWST observation paper on merging galaxies.</w:t>
      </w:r>
    </w:p>
    <w:p w14:paraId="7BEA3BF3" w14:textId="77777777" w:rsidR="00995C3F" w:rsidRDefault="00995C3F" w:rsidP="00957574">
      <w:pPr>
        <w:outlineLvl w:val="0"/>
        <w:rPr>
          <w:rFonts w:ascii="Arial" w:hAnsi="Arial" w:cs="Arial"/>
          <w:b/>
          <w:sz w:val="20"/>
          <w:szCs w:val="20"/>
        </w:rPr>
      </w:pPr>
    </w:p>
    <w:p w14:paraId="7D2B4026" w14:textId="77777777" w:rsidR="00995C3F" w:rsidRDefault="00957574" w:rsidP="00957574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957574">
        <w:rPr>
          <w:rFonts w:ascii="Arial" w:hAnsi="Arial" w:cs="Arial"/>
          <w:b/>
          <w:sz w:val="20"/>
          <w:szCs w:val="20"/>
        </w:rPr>
        <w:t>Rithika</w:t>
      </w:r>
      <w:proofErr w:type="spellEnd"/>
      <w:r w:rsidRPr="00957574">
        <w:rPr>
          <w:rFonts w:ascii="Arial" w:hAnsi="Arial" w:cs="Arial"/>
          <w:b/>
          <w:sz w:val="20"/>
          <w:szCs w:val="20"/>
        </w:rPr>
        <w:t xml:space="preserve"> Baskar</w:t>
      </w:r>
    </w:p>
    <w:p w14:paraId="450F58FB" w14:textId="4C65EC68" w:rsidR="00957574" w:rsidRPr="00957574" w:rsidRDefault="00A77635" w:rsidP="00957574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Undergraduate</w:t>
      </w:r>
      <w:r w:rsidR="00957574">
        <w:rPr>
          <w:rFonts w:ascii="Arial" w:hAnsi="Arial" w:cs="Arial"/>
          <w:bCs/>
          <w:sz w:val="20"/>
          <w:szCs w:val="20"/>
        </w:rPr>
        <w:t>, University of Illinois at Urbana-Champaign</w:t>
      </w:r>
    </w:p>
    <w:p w14:paraId="7BBB82BF" w14:textId="76C7FD1F" w:rsidR="00957574" w:rsidRDefault="00957574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Winter 2022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95C3F">
        <w:rPr>
          <w:rFonts w:ascii="Arial" w:hAnsi="Arial" w:cs="Arial"/>
          <w:b/>
          <w:sz w:val="20"/>
          <w:szCs w:val="20"/>
        </w:rPr>
        <w:t>Spring 2022</w:t>
      </w:r>
    </w:p>
    <w:p w14:paraId="73E0A1A9" w14:textId="14AB8E69" w:rsidR="00957574" w:rsidRPr="00957574" w:rsidRDefault="00957574" w:rsidP="00957574">
      <w:pPr>
        <w:pStyle w:val="ListParagraph"/>
        <w:numPr>
          <w:ilvl w:val="0"/>
          <w:numId w:val="38"/>
        </w:num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</w:t>
      </w:r>
      <w:r w:rsidR="00712173">
        <w:rPr>
          <w:rFonts w:ascii="Arial" w:hAnsi="Arial" w:cs="Arial"/>
          <w:bCs/>
          <w:sz w:val="20"/>
          <w:szCs w:val="20"/>
        </w:rPr>
        <w:t>gating</w:t>
      </w:r>
      <w:r>
        <w:rPr>
          <w:rFonts w:ascii="Arial" w:hAnsi="Arial" w:cs="Arial"/>
          <w:bCs/>
          <w:sz w:val="20"/>
          <w:szCs w:val="20"/>
        </w:rPr>
        <w:t xml:space="preserve"> the effect of mergers on galaxy and star formation </w:t>
      </w:r>
    </w:p>
    <w:p w14:paraId="6FCF760C" w14:textId="77777777" w:rsidR="001D3563" w:rsidRDefault="001D3563" w:rsidP="001D3563">
      <w:pPr>
        <w:outlineLvl w:val="0"/>
        <w:rPr>
          <w:rFonts w:ascii="Arial" w:hAnsi="Arial" w:cs="Arial"/>
          <w:b/>
        </w:rPr>
      </w:pPr>
    </w:p>
    <w:p w14:paraId="42D0A58B" w14:textId="77777777" w:rsidR="00995C3F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</w:t>
      </w:r>
    </w:p>
    <w:p w14:paraId="04F08A7F" w14:textId="1ACCEDEF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 w:rsidRPr="001156A1">
        <w:rPr>
          <w:rFonts w:ascii="Arial" w:hAnsi="Arial" w:cs="Arial"/>
          <w:bCs/>
          <w:sz w:val="20"/>
          <w:szCs w:val="20"/>
        </w:rPr>
        <w:t>Graduate Student, Stanford University</w:t>
      </w:r>
    </w:p>
    <w:p w14:paraId="1AFDDF6A" w14:textId="4269B577" w:rsidR="001D3563" w:rsidRDefault="001D3563" w:rsidP="001D3563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95C3F">
        <w:rPr>
          <w:rFonts w:ascii="Arial" w:hAnsi="Arial" w:cs="Arial"/>
          <w:b/>
          <w:sz w:val="20"/>
          <w:szCs w:val="20"/>
        </w:rPr>
        <w:t>Fall 2021</w:t>
      </w:r>
    </w:p>
    <w:p w14:paraId="35F8796C" w14:textId="54890A7F" w:rsidR="009547AC" w:rsidRPr="006277B9" w:rsidRDefault="001D3563" w:rsidP="001D3563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5A9AA4E1" w14:textId="77777777" w:rsidR="009547AC" w:rsidRDefault="009547AC" w:rsidP="001D3563">
      <w:pPr>
        <w:rPr>
          <w:rFonts w:ascii="Arial" w:hAnsi="Arial" w:cs="Arial"/>
          <w:b/>
          <w:bCs/>
          <w:sz w:val="20"/>
          <w:szCs w:val="20"/>
        </w:rPr>
      </w:pPr>
    </w:p>
    <w:p w14:paraId="04ABA21B" w14:textId="46F064CF" w:rsidR="00995C3F" w:rsidRDefault="001D3563" w:rsidP="001D3563">
      <w:pPr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Lillian Santos-Olmsted </w:t>
      </w:r>
    </w:p>
    <w:p w14:paraId="3C3E8E93" w14:textId="77777777" w:rsidR="00995C3F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Undergraduate, </w:t>
      </w:r>
      <w:r>
        <w:rPr>
          <w:rFonts w:ascii="Arial" w:hAnsi="Arial" w:cs="Arial"/>
          <w:sz w:val="20"/>
          <w:szCs w:val="20"/>
        </w:rPr>
        <w:t>University of California, Santa Cruz</w:t>
      </w:r>
      <w:r w:rsidR="00995C3F">
        <w:rPr>
          <w:rFonts w:ascii="Arial" w:hAnsi="Arial" w:cs="Arial"/>
          <w:sz w:val="20"/>
          <w:szCs w:val="20"/>
        </w:rPr>
        <w:t xml:space="preserve"> </w:t>
      </w:r>
    </w:p>
    <w:p w14:paraId="05D3BC89" w14:textId="29625408" w:rsidR="001D3563" w:rsidRPr="00F60150" w:rsidRDefault="00995C3F" w:rsidP="001D35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Graduate Student, Stanford University</w:t>
      </w:r>
    </w:p>
    <w:p w14:paraId="26F497BB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39FAFA26" w14:textId="0F4DC2BD" w:rsidR="001D3563" w:rsidRDefault="001D3563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</w:t>
      </w:r>
      <w:r>
        <w:rPr>
          <w:rFonts w:ascii="Arial" w:hAnsi="Arial" w:cs="Arial"/>
          <w:sz w:val="20"/>
          <w:szCs w:val="20"/>
        </w:rPr>
        <w:t>. Student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Cal-Brid</w:t>
      </w:r>
      <w:r>
        <w:rPr>
          <w:rFonts w:ascii="Arial" w:hAnsi="Arial" w:cs="Arial"/>
          <w:sz w:val="20"/>
          <w:szCs w:val="20"/>
        </w:rPr>
        <w:t>g</w:t>
      </w:r>
      <w:r w:rsidRPr="00F60150">
        <w:rPr>
          <w:rFonts w:ascii="Arial" w:hAnsi="Arial" w:cs="Arial"/>
          <w:sz w:val="20"/>
          <w:szCs w:val="20"/>
        </w:rPr>
        <w:t>e Summer Research Program (CAMPARE)</w:t>
      </w:r>
      <w:r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353497AA" w14:textId="198C59DE" w:rsidR="00995C3F" w:rsidRPr="009123BE" w:rsidRDefault="00995C3F" w:rsidP="009123BE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research findings in a paper in January 2022</w:t>
      </w:r>
    </w:p>
    <w:p w14:paraId="07FC166D" w14:textId="0B8DE2E4" w:rsidR="001D3563" w:rsidRDefault="001D3563" w:rsidP="001D3563">
      <w:pPr>
        <w:pStyle w:val="ListParagraph"/>
        <w:outlineLvl w:val="0"/>
        <w:rPr>
          <w:rFonts w:ascii="Arial" w:hAnsi="Arial" w:cs="Arial"/>
          <w:b/>
        </w:rPr>
      </w:pPr>
    </w:p>
    <w:p w14:paraId="31242F4D" w14:textId="77777777" w:rsidR="00995C3F" w:rsidRDefault="001D3563" w:rsidP="001D3563">
      <w:pPr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</w:p>
    <w:p w14:paraId="651F0470" w14:textId="71219A2A" w:rsidR="001D3563" w:rsidRPr="00D86BFE" w:rsidRDefault="001D3563" w:rsidP="001D3563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71FA274F" w14:textId="77777777" w:rsidR="001D3563" w:rsidRPr="00D86BFE" w:rsidRDefault="001D3563" w:rsidP="001D3563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Winter 2020 </w:t>
      </w:r>
      <w:r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24C2EDBF" w14:textId="77777777" w:rsidR="001D3563" w:rsidRPr="00D86BFE" w:rsidRDefault="001D3563" w:rsidP="001D3563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research 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39BA1166" w14:textId="77777777" w:rsidR="001D3563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23A4A5A" w14:textId="77777777" w:rsidR="001D3563" w:rsidRPr="00347C1D" w:rsidRDefault="001D3563" w:rsidP="001D3563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01431F70" w14:textId="2BDF7E38" w:rsidR="001D3563" w:rsidRPr="00BA408C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="005C5DCB">
        <w:rPr>
          <w:rFonts w:ascii="Arial" w:hAnsi="Arial" w:cs="Arial"/>
          <w:sz w:val="20"/>
          <w:szCs w:val="20"/>
        </w:rPr>
        <w:t>-2021</w:t>
      </w:r>
      <w:r>
        <w:rPr>
          <w:rFonts w:ascii="Arial" w:hAnsi="Arial" w:cs="Arial"/>
          <w:sz w:val="20"/>
          <w:szCs w:val="20"/>
        </w:rPr>
        <w:t>: Lead and organized weekly research group meetings with mentees</w:t>
      </w:r>
    </w:p>
    <w:p w14:paraId="0719BCC5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016B8413" w14:textId="77777777" w:rsidR="001D3563" w:rsidRPr="00347C1D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14B675DB" w14:textId="77777777" w:rsidR="001D3563" w:rsidRPr="001D3563" w:rsidRDefault="001D3563" w:rsidP="001D3563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259249B9" w14:textId="77777777" w:rsidR="001D3563" w:rsidRDefault="001D3563" w:rsidP="008C71A6">
      <w:pPr>
        <w:outlineLvl w:val="0"/>
        <w:rPr>
          <w:rFonts w:ascii="Arial" w:hAnsi="Arial" w:cs="Arial"/>
          <w:b/>
        </w:rPr>
      </w:pPr>
    </w:p>
    <w:p w14:paraId="7FEBAD70" w14:textId="77777777" w:rsidR="00B16AA9" w:rsidRDefault="00B16AA9" w:rsidP="008C71A6">
      <w:pPr>
        <w:outlineLvl w:val="0"/>
        <w:rPr>
          <w:rFonts w:ascii="Arial" w:hAnsi="Arial" w:cs="Arial"/>
          <w:b/>
        </w:rPr>
      </w:pPr>
    </w:p>
    <w:p w14:paraId="0E439C4A" w14:textId="550D726D" w:rsidR="008C71A6" w:rsidRPr="004E0FFC" w:rsidRDefault="008C71A6" w:rsidP="008C71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 AND LEADERSHIP</w:t>
      </w:r>
    </w:p>
    <w:p w14:paraId="2474D458" w14:textId="77777777" w:rsidR="00B24955" w:rsidRPr="002D227F" w:rsidRDefault="00B24955" w:rsidP="008C71A6">
      <w:pPr>
        <w:outlineLvl w:val="0"/>
        <w:rPr>
          <w:rFonts w:ascii="Arial" w:hAnsi="Arial" w:cs="Arial"/>
          <w:b/>
          <w:sz w:val="22"/>
          <w:szCs w:val="22"/>
        </w:rPr>
      </w:pPr>
    </w:p>
    <w:p w14:paraId="7C4B8589" w14:textId="13EF9700" w:rsidR="008C71A6" w:rsidRPr="00B24955" w:rsidRDefault="008C71A6" w:rsidP="00B249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2019-2020: Stanford KIPAC Cosmology Seminar committee member and speaker host</w:t>
      </w:r>
    </w:p>
    <w:p w14:paraId="0137990B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SLAC Users Organization Congressional DC physics advocacy trip attendee, meetings with the office of 12 US Senators and Representatives</w:t>
      </w:r>
    </w:p>
    <w:p w14:paraId="457B554D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2784444A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183C9224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66BF3EF3" w14:textId="77777777" w:rsidR="008C71A6" w:rsidRPr="00724FB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51DEE23E" w14:textId="77777777" w:rsidR="008C71A6" w:rsidRDefault="008C71A6" w:rsidP="008C71A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6E9A48ED" w14:textId="77777777" w:rsidR="008C71A6" w:rsidRPr="004E0FFC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2FEC9539" w14:textId="3102F130" w:rsidR="008C71A6" w:rsidRPr="00B24955" w:rsidRDefault="008C71A6" w:rsidP="008C71A6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58EB8146" w14:textId="54365C97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Application, Proposal, and Journal Reviews</w:t>
      </w:r>
    </w:p>
    <w:p w14:paraId="20123D88" w14:textId="76CF57A8" w:rsidR="00B24955" w:rsidRDefault="00B24955" w:rsidP="00B24955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0B62AC4A" w14:textId="16FB8FB5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NASA Astrophysics Theory Program </w:t>
      </w:r>
    </w:p>
    <w:p w14:paraId="67BDD96A" w14:textId="348ED9DD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NASA FINESST Graduate Student Fellowship</w:t>
      </w:r>
    </w:p>
    <w:p w14:paraId="6748B8F7" w14:textId="179B122F" w:rsidR="00995C3F" w:rsidRPr="00B24955" w:rsidRDefault="00995C3F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NASA ADSPS Early Science Grant Program</w:t>
      </w:r>
    </w:p>
    <w:p w14:paraId="037AB7B1" w14:textId="1BABA1CE" w:rsidR="00B24955" w:rsidRP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>National Science Foundation</w:t>
      </w:r>
      <w:r w:rsidR="00E178C1">
        <w:rPr>
          <w:rFonts w:ascii="Arial" w:hAnsi="Arial" w:cs="Arial"/>
          <w:sz w:val="20"/>
          <w:szCs w:val="20"/>
        </w:rPr>
        <w:t xml:space="preserve"> </w:t>
      </w:r>
      <w:r w:rsidR="004F13FE">
        <w:rPr>
          <w:rFonts w:ascii="Arial" w:hAnsi="Arial" w:cs="Arial"/>
          <w:sz w:val="20"/>
          <w:szCs w:val="20"/>
        </w:rPr>
        <w:t>Theory Grant</w:t>
      </w:r>
      <w:r w:rsidR="00101C6C">
        <w:rPr>
          <w:rFonts w:ascii="Arial" w:hAnsi="Arial" w:cs="Arial"/>
          <w:sz w:val="20"/>
          <w:szCs w:val="20"/>
        </w:rPr>
        <w:t xml:space="preserve"> Program</w:t>
      </w:r>
    </w:p>
    <w:p w14:paraId="2EB41AAB" w14:textId="53668F9D" w:rsidR="00B24955" w:rsidRDefault="00B24955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 w:rsidRPr="00B24955">
        <w:rPr>
          <w:rFonts w:ascii="Arial" w:hAnsi="Arial" w:cs="Arial"/>
          <w:sz w:val="20"/>
          <w:szCs w:val="20"/>
        </w:rPr>
        <w:t xml:space="preserve">Monthly Notices of the Royal Astronomical Society </w:t>
      </w:r>
    </w:p>
    <w:p w14:paraId="20A05BF8" w14:textId="207E9E62" w:rsidR="00995C3F" w:rsidRDefault="00995C3F" w:rsidP="00B24955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AAS Astrophysical Journal</w:t>
      </w:r>
    </w:p>
    <w:p w14:paraId="31E30E1B" w14:textId="0E6144F1" w:rsidR="006277B9" w:rsidRDefault="00285FE3" w:rsidP="002F249B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Stanford physics undergraduate summer research program</w:t>
      </w:r>
    </w:p>
    <w:p w14:paraId="449E80E8" w14:textId="58D7D753" w:rsidR="002B5731" w:rsidRDefault="002B5731" w:rsidP="002B5731">
      <w:pPr>
        <w:outlineLvl w:val="0"/>
        <w:rPr>
          <w:rFonts w:ascii="Arial" w:hAnsi="Arial" w:cs="Arial"/>
          <w:sz w:val="20"/>
          <w:szCs w:val="20"/>
        </w:rPr>
      </w:pPr>
    </w:p>
    <w:p w14:paraId="56A64BB1" w14:textId="77777777" w:rsidR="00995C3F" w:rsidRDefault="002B5731" w:rsidP="002B5731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TEACHING EXPERIENCE</w:t>
      </w:r>
    </w:p>
    <w:p w14:paraId="124B285E" w14:textId="77777777" w:rsidR="00995C3F" w:rsidRDefault="00995C3F" w:rsidP="002B5731">
      <w:pPr>
        <w:outlineLvl w:val="0"/>
        <w:rPr>
          <w:rFonts w:ascii="Arial" w:hAnsi="Arial" w:cs="Arial"/>
          <w:b/>
          <w:bCs/>
        </w:rPr>
      </w:pPr>
    </w:p>
    <w:p w14:paraId="73DD5F8B" w14:textId="4B83D146" w:rsidR="00995C3F" w:rsidRDefault="00995C3F" w:rsidP="00995C3F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Professor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University of Illinois at Urbana Champaign</w:t>
      </w:r>
    </w:p>
    <w:p w14:paraId="0EA7487E" w14:textId="42E00AB1" w:rsidR="00995C3F" w:rsidRDefault="00995C3F" w:rsidP="00995C3F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Spring 2023</w:t>
      </w:r>
    </w:p>
    <w:p w14:paraId="4294B9F4" w14:textId="6B463311" w:rsidR="00995C3F" w:rsidRDefault="00995C3F" w:rsidP="00995C3F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Physical Cosmology (ASTR 507)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 xml:space="preserve">Original lectures, assignments, projects, and sole class management of a highly specialized </w:t>
      </w:r>
      <w:proofErr w:type="spellStart"/>
      <w:r>
        <w:rPr>
          <w:rFonts w:ascii="Arial" w:hAnsi="Arial" w:cs="Arial"/>
          <w:bCs/>
          <w:sz w:val="20"/>
          <w:szCs w:val="20"/>
        </w:rPr>
        <w:t>Ph.d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course in cosmology</w:t>
      </w:r>
    </w:p>
    <w:p w14:paraId="5C822FE4" w14:textId="77777777" w:rsidR="002B5731" w:rsidRDefault="002B5731" w:rsidP="002B5731">
      <w:pPr>
        <w:outlineLvl w:val="0"/>
        <w:rPr>
          <w:rFonts w:ascii="Arial" w:hAnsi="Arial" w:cs="Arial"/>
          <w:b/>
          <w:bCs/>
        </w:rPr>
      </w:pPr>
    </w:p>
    <w:p w14:paraId="09743079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Lecturer, </w:t>
      </w:r>
      <w:r>
        <w:rPr>
          <w:rFonts w:ascii="Arial" w:hAnsi="Arial" w:cs="Arial"/>
          <w:bCs/>
          <w:sz w:val="20"/>
          <w:szCs w:val="20"/>
        </w:rPr>
        <w:t>University of Illinois at Urbana Champaign</w:t>
      </w:r>
    </w:p>
    <w:p w14:paraId="497441FC" w14:textId="3AACBEF1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51681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516813">
        <w:rPr>
          <w:rFonts w:ascii="Arial" w:hAnsi="Arial" w:cs="Arial"/>
          <w:b/>
          <w:sz w:val="20"/>
          <w:szCs w:val="20"/>
        </w:rPr>
        <w:t>2021</w:t>
      </w:r>
      <w:r w:rsidR="00995C3F">
        <w:rPr>
          <w:rFonts w:ascii="Arial" w:hAnsi="Arial" w:cs="Arial"/>
          <w:b/>
          <w:sz w:val="20"/>
          <w:szCs w:val="20"/>
        </w:rPr>
        <w:t>,2022</w:t>
      </w:r>
    </w:p>
    <w:p w14:paraId="7277E570" w14:textId="5B2F9D20" w:rsidR="002B5731" w:rsidRDefault="002B5731" w:rsidP="002B5731">
      <w:pPr>
        <w:pStyle w:val="ListParagraph"/>
        <w:numPr>
          <w:ilvl w:val="0"/>
          <w:numId w:val="37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Seminar in Astronomy (ASTR 496 RI) – Undergraduate and graduate student introduction to research hosting a cross section of the faculty</w:t>
      </w:r>
    </w:p>
    <w:p w14:paraId="4CABBF79" w14:textId="77777777" w:rsidR="00995C3F" w:rsidRPr="00995C3F" w:rsidRDefault="00995C3F" w:rsidP="00995C3F">
      <w:pPr>
        <w:pStyle w:val="ListParagraph"/>
        <w:outlineLvl w:val="0"/>
        <w:rPr>
          <w:rFonts w:ascii="Arial" w:hAnsi="Arial" w:cs="Arial"/>
          <w:bCs/>
          <w:sz w:val="20"/>
          <w:szCs w:val="20"/>
        </w:rPr>
      </w:pPr>
    </w:p>
    <w:p w14:paraId="7CA9F458" w14:textId="77777777" w:rsidR="002B5731" w:rsidRDefault="002B5731" w:rsidP="002B5731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University of Tokyo</w:t>
      </w:r>
    </w:p>
    <w:p w14:paraId="1F0FC6B0" w14:textId="77777777" w:rsidR="002B5731" w:rsidRDefault="002B5731" w:rsidP="002B5731">
      <w:pPr>
        <w:outlineLvl w:val="0"/>
        <w:rPr>
          <w:rFonts w:ascii="Arial" w:hAnsi="Arial" w:cs="Arial"/>
          <w:b/>
          <w:sz w:val="20"/>
          <w:szCs w:val="20"/>
        </w:rPr>
      </w:pPr>
      <w:r w:rsidRPr="00B74543">
        <w:rPr>
          <w:rFonts w:ascii="Arial" w:hAnsi="Arial" w:cs="Arial"/>
          <w:b/>
          <w:sz w:val="20"/>
          <w:szCs w:val="20"/>
        </w:rPr>
        <w:t xml:space="preserve">Fall </w:t>
      </w:r>
      <w:r>
        <w:rPr>
          <w:rFonts w:ascii="Arial" w:hAnsi="Arial" w:cs="Arial"/>
          <w:b/>
          <w:sz w:val="20"/>
          <w:szCs w:val="20"/>
        </w:rPr>
        <w:t xml:space="preserve">Semester </w:t>
      </w:r>
      <w:r w:rsidRPr="00B74543">
        <w:rPr>
          <w:rFonts w:ascii="Arial" w:hAnsi="Arial" w:cs="Arial"/>
          <w:b/>
          <w:sz w:val="20"/>
          <w:szCs w:val="20"/>
        </w:rPr>
        <w:t>2021</w:t>
      </w:r>
    </w:p>
    <w:p w14:paraId="3B460503" w14:textId="77777777" w:rsidR="002B5731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Gradate </w:t>
      </w:r>
      <w:r w:rsidRPr="00B74543">
        <w:rPr>
          <w:rFonts w:ascii="Arial" w:hAnsi="Arial" w:cs="Arial"/>
          <w:bCs/>
          <w:sz w:val="20"/>
          <w:szCs w:val="20"/>
        </w:rPr>
        <w:t>Machine Learning and Astronomy</w:t>
      </w:r>
      <w:r>
        <w:rPr>
          <w:rFonts w:ascii="Arial" w:hAnsi="Arial" w:cs="Arial"/>
          <w:bCs/>
          <w:sz w:val="20"/>
          <w:szCs w:val="20"/>
        </w:rPr>
        <w:t xml:space="preserve"> – Original lectures, class activities, projects and homework assignments</w:t>
      </w:r>
    </w:p>
    <w:p w14:paraId="083B0AFA" w14:textId="4EA356CF" w:rsidR="002B5731" w:rsidRPr="00AF4017" w:rsidRDefault="002B5731" w:rsidP="002B5731">
      <w:pPr>
        <w:pStyle w:val="ListParagraph"/>
        <w:numPr>
          <w:ilvl w:val="0"/>
          <w:numId w:val="30"/>
        </w:num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Prepared content for a hybrid class format suited to overcoming language barriers</w:t>
      </w:r>
    </w:p>
    <w:p w14:paraId="5C20C5DA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0531C6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3F757DF3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196DA7B9" w14:textId="77777777" w:rsidR="002B5731" w:rsidRPr="00E10C96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 (Physics 16) – Lead a course of 52 students, planned syllabus, created course content (lectures, activities, assignments, exams, projects), coordinated with a co-instructor and two teaching assistants</w:t>
      </w:r>
    </w:p>
    <w:p w14:paraId="1EC832E2" w14:textId="77777777" w:rsidR="002B5731" w:rsidRPr="0093447B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0154D74E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ED47E97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Guest Lecturer,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90923A0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 Quarter 2020</w:t>
      </w:r>
    </w:p>
    <w:p w14:paraId="5EA87C04" w14:textId="23E5C230" w:rsidR="002B5731" w:rsidRPr="002B5731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Graduate Modern Astrophysics (Physics 360) – Original lectures and assignments on star cluster physics and HII regions</w:t>
      </w:r>
    </w:p>
    <w:p w14:paraId="40576DC0" w14:textId="77777777" w:rsidR="002B5731" w:rsidRPr="002F354C" w:rsidRDefault="002B5731" w:rsidP="002B5731">
      <w:pPr>
        <w:pStyle w:val="ListParagraph"/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0AA8135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82B7EA9" w14:textId="77777777" w:rsidR="002B5731" w:rsidRDefault="002B5731" w:rsidP="002B573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27A6D9E9" w14:textId="77777777" w:rsidR="002B5731" w:rsidRPr="002F354C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 xml:space="preserve">May 2019 – </w:t>
      </w:r>
      <w:r>
        <w:rPr>
          <w:rFonts w:ascii="Arial" w:hAnsi="Arial" w:cs="Arial"/>
          <w:b/>
          <w:sz w:val="20"/>
          <w:szCs w:val="20"/>
        </w:rPr>
        <w:t>February 2021</w:t>
      </w:r>
    </w:p>
    <w:p w14:paraId="47028DAF" w14:textId="77777777" w:rsidR="002B5731" w:rsidRPr="002F354C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and curriculum design course work and journal clubs</w:t>
      </w:r>
    </w:p>
    <w:p w14:paraId="48024016" w14:textId="77777777" w:rsidR="002B5731" w:rsidRPr="008D5C90" w:rsidRDefault="002B5731" w:rsidP="002B573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minimum of 5 hours of in-class original course material taught with teacher assessments</w:t>
      </w:r>
    </w:p>
    <w:p w14:paraId="1961757E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4AE53305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55E33542" w14:textId="77777777" w:rsidR="002B5731" w:rsidRPr="00803E02" w:rsidRDefault="002B5731" w:rsidP="002B573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87F1B24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</w:t>
      </w:r>
      <w:r>
        <w:rPr>
          <w:rFonts w:ascii="Arial" w:hAnsi="Arial" w:cs="Arial"/>
          <w:sz w:val="20"/>
          <w:szCs w:val="20"/>
        </w:rPr>
        <w:t xml:space="preserve">per week </w:t>
      </w:r>
      <w:r w:rsidRPr="00803E02">
        <w:rPr>
          <w:rFonts w:ascii="Arial" w:hAnsi="Arial" w:cs="Arial"/>
          <w:sz w:val="20"/>
          <w:szCs w:val="20"/>
        </w:rPr>
        <w:t xml:space="preserve">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0F40F8B7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– 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A9246A4" w14:textId="77777777" w:rsidR="002B5731" w:rsidRPr="00705E7F" w:rsidRDefault="002B5731" w:rsidP="002B5731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68ACEA53" w14:textId="77777777" w:rsidR="002B5731" w:rsidRDefault="002B5731" w:rsidP="002B5731">
      <w:pPr>
        <w:rPr>
          <w:rFonts w:ascii="Arial" w:hAnsi="Arial" w:cs="Arial"/>
          <w:b/>
          <w:sz w:val="20"/>
          <w:szCs w:val="20"/>
        </w:rPr>
      </w:pPr>
    </w:p>
    <w:p w14:paraId="4CA66FCE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281C2321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A7C750A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73A2E87B" w14:textId="77777777" w:rsidR="002B5731" w:rsidRPr="00803E02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4BBDAD72" w14:textId="77777777" w:rsidR="002B5731" w:rsidRDefault="002B5731" w:rsidP="002B5731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6B3C482" w14:textId="77777777" w:rsidR="002B5731" w:rsidRDefault="002B5731" w:rsidP="002B5731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79867DC0" w14:textId="77777777" w:rsidR="002B5731" w:rsidRPr="00803E02" w:rsidRDefault="002B5731" w:rsidP="002B5731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931660" w14:textId="77777777" w:rsidR="002B5731" w:rsidRPr="00803E02" w:rsidRDefault="002B5731" w:rsidP="002B5731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319DB892" w14:textId="234813FD" w:rsidR="006277B9" w:rsidRPr="00995C3F" w:rsidRDefault="002B5731" w:rsidP="00995C3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>
        <w:rPr>
          <w:rFonts w:ascii="Arial" w:hAnsi="Arial" w:cs="Arial"/>
          <w:sz w:val="20"/>
          <w:szCs w:val="20"/>
        </w:rPr>
        <w:t xml:space="preserve">, documented </w:t>
      </w:r>
      <w:proofErr w:type="gramStart"/>
      <w:r>
        <w:rPr>
          <w:rFonts w:ascii="Arial" w:hAnsi="Arial" w:cs="Arial"/>
          <w:sz w:val="20"/>
          <w:szCs w:val="20"/>
        </w:rPr>
        <w:t>methods</w:t>
      </w:r>
      <w:proofErr w:type="gramEnd"/>
      <w:r>
        <w:rPr>
          <w:rFonts w:ascii="Arial" w:hAnsi="Arial" w:cs="Arial"/>
          <w:sz w:val="20"/>
          <w:szCs w:val="20"/>
        </w:rPr>
        <w:t xml:space="preserve"> and findings</w:t>
      </w:r>
    </w:p>
    <w:p w14:paraId="7F956B5F" w14:textId="77777777" w:rsidR="00F448BC" w:rsidRPr="00F448BC" w:rsidRDefault="00F448BC" w:rsidP="00F448BC">
      <w:pPr>
        <w:ind w:left="720"/>
        <w:rPr>
          <w:rFonts w:ascii="Arial" w:hAnsi="Arial" w:cs="Arial"/>
          <w:sz w:val="20"/>
          <w:szCs w:val="20"/>
        </w:rPr>
      </w:pPr>
    </w:p>
    <w:p w14:paraId="5E061CA1" w14:textId="2367007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7C00D851" w14:textId="5EFC3E11" w:rsidR="008D5C90" w:rsidRDefault="008D5C90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Neural Networks</w:t>
      </w:r>
    </w:p>
    <w:p w14:paraId="17B2BB5F" w14:textId="54527FE2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69DF0CED" w:rsidR="002F249B" w:rsidRPr="009123BE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55ADAF1D" w14:textId="77777777" w:rsidR="00F448BC" w:rsidRPr="00F448BC" w:rsidRDefault="00F448BC" w:rsidP="00F448BC">
      <w:pPr>
        <w:rPr>
          <w:rFonts w:ascii="Arial" w:hAnsi="Arial" w:cs="Arial"/>
          <w:bCs/>
          <w:sz w:val="20"/>
          <w:szCs w:val="20"/>
        </w:rPr>
      </w:pPr>
    </w:p>
    <w:sectPr w:rsidR="00F448BC" w:rsidRPr="00F448BC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B58D" w14:textId="77777777" w:rsidR="006611A7" w:rsidRDefault="006611A7" w:rsidP="00173889">
      <w:r>
        <w:separator/>
      </w:r>
    </w:p>
  </w:endnote>
  <w:endnote w:type="continuationSeparator" w:id="0">
    <w:p w14:paraId="11C8A4A7" w14:textId="77777777" w:rsidR="006611A7" w:rsidRDefault="006611A7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BCDA2" w14:textId="77777777" w:rsidR="006611A7" w:rsidRDefault="006611A7" w:rsidP="00173889">
      <w:r>
        <w:separator/>
      </w:r>
    </w:p>
  </w:footnote>
  <w:footnote w:type="continuationSeparator" w:id="0">
    <w:p w14:paraId="24A16334" w14:textId="77777777" w:rsidR="006611A7" w:rsidRDefault="006611A7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EA6C37"/>
    <w:multiLevelType w:val="hybridMultilevel"/>
    <w:tmpl w:val="709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62EB5"/>
    <w:multiLevelType w:val="hybridMultilevel"/>
    <w:tmpl w:val="19E2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236FE0"/>
    <w:multiLevelType w:val="hybridMultilevel"/>
    <w:tmpl w:val="7868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A61719"/>
    <w:multiLevelType w:val="hybridMultilevel"/>
    <w:tmpl w:val="8AB6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C260E"/>
    <w:multiLevelType w:val="hybridMultilevel"/>
    <w:tmpl w:val="3078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CF81AC9"/>
    <w:multiLevelType w:val="hybridMultilevel"/>
    <w:tmpl w:val="687C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AA09B7"/>
    <w:multiLevelType w:val="hybridMultilevel"/>
    <w:tmpl w:val="AD6E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BE6669"/>
    <w:multiLevelType w:val="hybridMultilevel"/>
    <w:tmpl w:val="38DA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2A3793"/>
    <w:multiLevelType w:val="hybridMultilevel"/>
    <w:tmpl w:val="761ED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563840"/>
    <w:multiLevelType w:val="hybridMultilevel"/>
    <w:tmpl w:val="411C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9" w15:restartNumberingAfterBreak="0">
    <w:nsid w:val="360A497F"/>
    <w:multiLevelType w:val="hybridMultilevel"/>
    <w:tmpl w:val="A83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1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D167B0"/>
    <w:multiLevelType w:val="hybridMultilevel"/>
    <w:tmpl w:val="0FCE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CF3DE9"/>
    <w:multiLevelType w:val="hybridMultilevel"/>
    <w:tmpl w:val="CA7E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8" w15:restartNumberingAfterBreak="0">
    <w:nsid w:val="4D4B0AC6"/>
    <w:multiLevelType w:val="hybridMultilevel"/>
    <w:tmpl w:val="628CF8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5B3D02"/>
    <w:multiLevelType w:val="hybridMultilevel"/>
    <w:tmpl w:val="6B74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A02ABD"/>
    <w:multiLevelType w:val="hybridMultilevel"/>
    <w:tmpl w:val="A972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AA5D82"/>
    <w:multiLevelType w:val="hybridMultilevel"/>
    <w:tmpl w:val="370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1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024693">
    <w:abstractNumId w:val="18"/>
  </w:num>
  <w:num w:numId="2" w16cid:durableId="881945357">
    <w:abstractNumId w:val="30"/>
  </w:num>
  <w:num w:numId="3" w16cid:durableId="352070778">
    <w:abstractNumId w:val="37"/>
  </w:num>
  <w:num w:numId="4" w16cid:durableId="573010757">
    <w:abstractNumId w:val="50"/>
  </w:num>
  <w:num w:numId="5" w16cid:durableId="414018666">
    <w:abstractNumId w:val="28"/>
  </w:num>
  <w:num w:numId="6" w16cid:durableId="2062484896">
    <w:abstractNumId w:val="34"/>
  </w:num>
  <w:num w:numId="7" w16cid:durableId="1756198971">
    <w:abstractNumId w:val="35"/>
  </w:num>
  <w:num w:numId="8" w16cid:durableId="421029391">
    <w:abstractNumId w:val="9"/>
  </w:num>
  <w:num w:numId="9" w16cid:durableId="1126892776">
    <w:abstractNumId w:val="43"/>
  </w:num>
  <w:num w:numId="10" w16cid:durableId="1535194965">
    <w:abstractNumId w:val="15"/>
  </w:num>
  <w:num w:numId="11" w16cid:durableId="199511385">
    <w:abstractNumId w:val="39"/>
  </w:num>
  <w:num w:numId="12" w16cid:durableId="2105488107">
    <w:abstractNumId w:val="51"/>
  </w:num>
  <w:num w:numId="13" w16cid:durableId="695277468">
    <w:abstractNumId w:val="47"/>
  </w:num>
  <w:num w:numId="14" w16cid:durableId="199633848">
    <w:abstractNumId w:val="40"/>
  </w:num>
  <w:num w:numId="15" w16cid:durableId="778112535">
    <w:abstractNumId w:val="26"/>
  </w:num>
  <w:num w:numId="16" w16cid:durableId="709840685">
    <w:abstractNumId w:val="41"/>
  </w:num>
  <w:num w:numId="17" w16cid:durableId="1667980905">
    <w:abstractNumId w:val="48"/>
  </w:num>
  <w:num w:numId="18" w16cid:durableId="1463503541">
    <w:abstractNumId w:val="44"/>
  </w:num>
  <w:num w:numId="19" w16cid:durableId="1704864614">
    <w:abstractNumId w:val="49"/>
  </w:num>
  <w:num w:numId="20" w16cid:durableId="96367344">
    <w:abstractNumId w:val="31"/>
  </w:num>
  <w:num w:numId="21" w16cid:durableId="1150173427">
    <w:abstractNumId w:val="16"/>
  </w:num>
  <w:num w:numId="22" w16cid:durableId="509491260">
    <w:abstractNumId w:val="21"/>
  </w:num>
  <w:num w:numId="23" w16cid:durableId="1511916514">
    <w:abstractNumId w:val="12"/>
  </w:num>
  <w:num w:numId="24" w16cid:durableId="566576272">
    <w:abstractNumId w:val="24"/>
  </w:num>
  <w:num w:numId="25" w16cid:durableId="2067144749">
    <w:abstractNumId w:val="20"/>
  </w:num>
  <w:num w:numId="26" w16cid:durableId="26374249">
    <w:abstractNumId w:val="33"/>
  </w:num>
  <w:num w:numId="27" w16cid:durableId="132061128">
    <w:abstractNumId w:val="10"/>
  </w:num>
  <w:num w:numId="28" w16cid:durableId="1998145194">
    <w:abstractNumId w:val="17"/>
  </w:num>
  <w:num w:numId="29" w16cid:durableId="942304942">
    <w:abstractNumId w:val="22"/>
  </w:num>
  <w:num w:numId="30" w16cid:durableId="1010638425">
    <w:abstractNumId w:val="27"/>
  </w:num>
  <w:num w:numId="31" w16cid:durableId="1013725190">
    <w:abstractNumId w:val="36"/>
  </w:num>
  <w:num w:numId="32" w16cid:durableId="986200919">
    <w:abstractNumId w:val="46"/>
  </w:num>
  <w:num w:numId="33" w16cid:durableId="32658553">
    <w:abstractNumId w:val="32"/>
  </w:num>
  <w:num w:numId="34" w16cid:durableId="1513647844">
    <w:abstractNumId w:val="45"/>
  </w:num>
  <w:num w:numId="35" w16cid:durableId="1667439656">
    <w:abstractNumId w:val="25"/>
  </w:num>
  <w:num w:numId="36" w16cid:durableId="681443874">
    <w:abstractNumId w:val="11"/>
  </w:num>
  <w:num w:numId="37" w16cid:durableId="1017385410">
    <w:abstractNumId w:val="29"/>
  </w:num>
  <w:num w:numId="38" w16cid:durableId="1669480668">
    <w:abstractNumId w:val="14"/>
  </w:num>
  <w:num w:numId="39" w16cid:durableId="625084990">
    <w:abstractNumId w:val="19"/>
  </w:num>
  <w:num w:numId="40" w16cid:durableId="510029139">
    <w:abstractNumId w:val="42"/>
  </w:num>
  <w:num w:numId="41" w16cid:durableId="147988081">
    <w:abstractNumId w:val="13"/>
  </w:num>
  <w:num w:numId="42" w16cid:durableId="1918517474">
    <w:abstractNumId w:val="38"/>
  </w:num>
  <w:num w:numId="43" w16cid:durableId="1426615657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16D3"/>
    <w:rsid w:val="0006291E"/>
    <w:rsid w:val="0006445C"/>
    <w:rsid w:val="00065CA4"/>
    <w:rsid w:val="00066E53"/>
    <w:rsid w:val="00072BA1"/>
    <w:rsid w:val="00073AA6"/>
    <w:rsid w:val="00080300"/>
    <w:rsid w:val="00083211"/>
    <w:rsid w:val="0009074A"/>
    <w:rsid w:val="000938F1"/>
    <w:rsid w:val="000944F2"/>
    <w:rsid w:val="000A0480"/>
    <w:rsid w:val="000A1C3E"/>
    <w:rsid w:val="000A5284"/>
    <w:rsid w:val="000A5426"/>
    <w:rsid w:val="000A5989"/>
    <w:rsid w:val="000A7AEC"/>
    <w:rsid w:val="000A7BA7"/>
    <w:rsid w:val="000B31E0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1C6C"/>
    <w:rsid w:val="00102CB9"/>
    <w:rsid w:val="0010793A"/>
    <w:rsid w:val="00110A6A"/>
    <w:rsid w:val="00111090"/>
    <w:rsid w:val="00111955"/>
    <w:rsid w:val="0011422D"/>
    <w:rsid w:val="001147C4"/>
    <w:rsid w:val="001156A1"/>
    <w:rsid w:val="00116DD3"/>
    <w:rsid w:val="00125F6C"/>
    <w:rsid w:val="00130593"/>
    <w:rsid w:val="00131E94"/>
    <w:rsid w:val="00133D18"/>
    <w:rsid w:val="00134CC5"/>
    <w:rsid w:val="00136177"/>
    <w:rsid w:val="001460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94846"/>
    <w:rsid w:val="001A2428"/>
    <w:rsid w:val="001A2F3D"/>
    <w:rsid w:val="001A4BF2"/>
    <w:rsid w:val="001B4A39"/>
    <w:rsid w:val="001B5917"/>
    <w:rsid w:val="001C16D7"/>
    <w:rsid w:val="001C26E2"/>
    <w:rsid w:val="001D0779"/>
    <w:rsid w:val="001D0EED"/>
    <w:rsid w:val="001D3253"/>
    <w:rsid w:val="001D3563"/>
    <w:rsid w:val="001D525D"/>
    <w:rsid w:val="001D610F"/>
    <w:rsid w:val="001D6731"/>
    <w:rsid w:val="001E06B9"/>
    <w:rsid w:val="001E0F27"/>
    <w:rsid w:val="001E2EFE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55B2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5FE3"/>
    <w:rsid w:val="002862B0"/>
    <w:rsid w:val="0029160A"/>
    <w:rsid w:val="0029459A"/>
    <w:rsid w:val="002A7370"/>
    <w:rsid w:val="002B10E0"/>
    <w:rsid w:val="002B4031"/>
    <w:rsid w:val="002B43A1"/>
    <w:rsid w:val="002B46DB"/>
    <w:rsid w:val="002B5731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4BAF"/>
    <w:rsid w:val="00385331"/>
    <w:rsid w:val="003900E0"/>
    <w:rsid w:val="00391B4E"/>
    <w:rsid w:val="00392F7C"/>
    <w:rsid w:val="003971B1"/>
    <w:rsid w:val="003A05EB"/>
    <w:rsid w:val="003A0E6F"/>
    <w:rsid w:val="003C29C5"/>
    <w:rsid w:val="003C38E3"/>
    <w:rsid w:val="003C419C"/>
    <w:rsid w:val="003C6D8B"/>
    <w:rsid w:val="003D18EA"/>
    <w:rsid w:val="003D7169"/>
    <w:rsid w:val="003D7D52"/>
    <w:rsid w:val="003E0790"/>
    <w:rsid w:val="003E0C3F"/>
    <w:rsid w:val="003E0D92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4599"/>
    <w:rsid w:val="00427907"/>
    <w:rsid w:val="00437707"/>
    <w:rsid w:val="00441C0D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196D"/>
    <w:rsid w:val="004A23C7"/>
    <w:rsid w:val="004A7FB8"/>
    <w:rsid w:val="004B17EF"/>
    <w:rsid w:val="004B1BCD"/>
    <w:rsid w:val="004B4955"/>
    <w:rsid w:val="004B671A"/>
    <w:rsid w:val="004C61F0"/>
    <w:rsid w:val="004C64F0"/>
    <w:rsid w:val="004C681F"/>
    <w:rsid w:val="004D09C7"/>
    <w:rsid w:val="004D09FD"/>
    <w:rsid w:val="004E0FFC"/>
    <w:rsid w:val="004F13FE"/>
    <w:rsid w:val="004F14B5"/>
    <w:rsid w:val="004F6724"/>
    <w:rsid w:val="004F79F8"/>
    <w:rsid w:val="00501C2C"/>
    <w:rsid w:val="005053D4"/>
    <w:rsid w:val="005062B4"/>
    <w:rsid w:val="00510E7C"/>
    <w:rsid w:val="00510F4D"/>
    <w:rsid w:val="00511396"/>
    <w:rsid w:val="00513E3F"/>
    <w:rsid w:val="00516813"/>
    <w:rsid w:val="00516D95"/>
    <w:rsid w:val="00517086"/>
    <w:rsid w:val="00520BCF"/>
    <w:rsid w:val="00520EF9"/>
    <w:rsid w:val="0052241C"/>
    <w:rsid w:val="00534A70"/>
    <w:rsid w:val="00541045"/>
    <w:rsid w:val="005450D1"/>
    <w:rsid w:val="005474F8"/>
    <w:rsid w:val="0054758F"/>
    <w:rsid w:val="00555BBB"/>
    <w:rsid w:val="00556173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5DCB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6A48"/>
    <w:rsid w:val="006178A1"/>
    <w:rsid w:val="00621F25"/>
    <w:rsid w:val="00623A61"/>
    <w:rsid w:val="00626E81"/>
    <w:rsid w:val="006274B2"/>
    <w:rsid w:val="006277B9"/>
    <w:rsid w:val="006332ED"/>
    <w:rsid w:val="00634FBF"/>
    <w:rsid w:val="00637D09"/>
    <w:rsid w:val="006414A9"/>
    <w:rsid w:val="00644FE0"/>
    <w:rsid w:val="00646738"/>
    <w:rsid w:val="00652AD8"/>
    <w:rsid w:val="00656719"/>
    <w:rsid w:val="006611A7"/>
    <w:rsid w:val="00661572"/>
    <w:rsid w:val="00661709"/>
    <w:rsid w:val="00661A42"/>
    <w:rsid w:val="00673C7C"/>
    <w:rsid w:val="00674377"/>
    <w:rsid w:val="00680213"/>
    <w:rsid w:val="00682166"/>
    <w:rsid w:val="0068323B"/>
    <w:rsid w:val="006913FA"/>
    <w:rsid w:val="00695388"/>
    <w:rsid w:val="006A195A"/>
    <w:rsid w:val="006A24A7"/>
    <w:rsid w:val="006A2B20"/>
    <w:rsid w:val="006A49FB"/>
    <w:rsid w:val="006B27BB"/>
    <w:rsid w:val="006B48BB"/>
    <w:rsid w:val="006B75D6"/>
    <w:rsid w:val="006C1B3A"/>
    <w:rsid w:val="006C40A0"/>
    <w:rsid w:val="006C66C8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269E"/>
    <w:rsid w:val="00703160"/>
    <w:rsid w:val="00704DAB"/>
    <w:rsid w:val="00705037"/>
    <w:rsid w:val="00705E7F"/>
    <w:rsid w:val="00710567"/>
    <w:rsid w:val="00711BBC"/>
    <w:rsid w:val="00712173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37249"/>
    <w:rsid w:val="00740B5E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05D4"/>
    <w:rsid w:val="007A1516"/>
    <w:rsid w:val="007A3309"/>
    <w:rsid w:val="007A405F"/>
    <w:rsid w:val="007A7EFA"/>
    <w:rsid w:val="007B4F4C"/>
    <w:rsid w:val="007B5E30"/>
    <w:rsid w:val="007B763B"/>
    <w:rsid w:val="007C1BBB"/>
    <w:rsid w:val="007C5A71"/>
    <w:rsid w:val="007C7F0E"/>
    <w:rsid w:val="007D5782"/>
    <w:rsid w:val="007E2460"/>
    <w:rsid w:val="007E2ADB"/>
    <w:rsid w:val="007E3428"/>
    <w:rsid w:val="007E54A1"/>
    <w:rsid w:val="007F6EFC"/>
    <w:rsid w:val="007F7AC4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0165"/>
    <w:rsid w:val="00892E76"/>
    <w:rsid w:val="008946DB"/>
    <w:rsid w:val="008A051D"/>
    <w:rsid w:val="008A3645"/>
    <w:rsid w:val="008B031A"/>
    <w:rsid w:val="008B0896"/>
    <w:rsid w:val="008B4A25"/>
    <w:rsid w:val="008B77E2"/>
    <w:rsid w:val="008C0728"/>
    <w:rsid w:val="008C2FDA"/>
    <w:rsid w:val="008C338A"/>
    <w:rsid w:val="008C384D"/>
    <w:rsid w:val="008C406E"/>
    <w:rsid w:val="008C4242"/>
    <w:rsid w:val="008C71A6"/>
    <w:rsid w:val="008D46A2"/>
    <w:rsid w:val="008D5C90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4FCC"/>
    <w:rsid w:val="008F7816"/>
    <w:rsid w:val="0090180B"/>
    <w:rsid w:val="00901841"/>
    <w:rsid w:val="00904AB4"/>
    <w:rsid w:val="00911B60"/>
    <w:rsid w:val="009123BE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547AC"/>
    <w:rsid w:val="00957574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95C3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35B51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21B2"/>
    <w:rsid w:val="00A6330A"/>
    <w:rsid w:val="00A652BC"/>
    <w:rsid w:val="00A65AE7"/>
    <w:rsid w:val="00A663EE"/>
    <w:rsid w:val="00A74B3D"/>
    <w:rsid w:val="00A751C4"/>
    <w:rsid w:val="00A77635"/>
    <w:rsid w:val="00A81FC1"/>
    <w:rsid w:val="00A82329"/>
    <w:rsid w:val="00A83012"/>
    <w:rsid w:val="00A83C33"/>
    <w:rsid w:val="00A84E2F"/>
    <w:rsid w:val="00A84FFC"/>
    <w:rsid w:val="00A85B88"/>
    <w:rsid w:val="00A93E60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E6A5C"/>
    <w:rsid w:val="00AF21A0"/>
    <w:rsid w:val="00AF2523"/>
    <w:rsid w:val="00AF32C4"/>
    <w:rsid w:val="00AF4017"/>
    <w:rsid w:val="00AF4A45"/>
    <w:rsid w:val="00AF54BD"/>
    <w:rsid w:val="00AF5A86"/>
    <w:rsid w:val="00AF704D"/>
    <w:rsid w:val="00AF7168"/>
    <w:rsid w:val="00B06B7B"/>
    <w:rsid w:val="00B128C5"/>
    <w:rsid w:val="00B12EB0"/>
    <w:rsid w:val="00B16AA9"/>
    <w:rsid w:val="00B20AAF"/>
    <w:rsid w:val="00B20F1D"/>
    <w:rsid w:val="00B21594"/>
    <w:rsid w:val="00B22439"/>
    <w:rsid w:val="00B2247A"/>
    <w:rsid w:val="00B24955"/>
    <w:rsid w:val="00B26BC3"/>
    <w:rsid w:val="00B27066"/>
    <w:rsid w:val="00B30997"/>
    <w:rsid w:val="00B32293"/>
    <w:rsid w:val="00B443F4"/>
    <w:rsid w:val="00B50F51"/>
    <w:rsid w:val="00B54A9B"/>
    <w:rsid w:val="00B54FFE"/>
    <w:rsid w:val="00B558D0"/>
    <w:rsid w:val="00B63C51"/>
    <w:rsid w:val="00B64037"/>
    <w:rsid w:val="00B71775"/>
    <w:rsid w:val="00B72D76"/>
    <w:rsid w:val="00B74543"/>
    <w:rsid w:val="00B75276"/>
    <w:rsid w:val="00B76345"/>
    <w:rsid w:val="00B7697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42A2"/>
    <w:rsid w:val="00C55D8C"/>
    <w:rsid w:val="00C62FDE"/>
    <w:rsid w:val="00C64886"/>
    <w:rsid w:val="00C65D55"/>
    <w:rsid w:val="00C7093B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3B47"/>
    <w:rsid w:val="00CC7F3E"/>
    <w:rsid w:val="00CD3A34"/>
    <w:rsid w:val="00CD45A4"/>
    <w:rsid w:val="00CD61ED"/>
    <w:rsid w:val="00CD66E6"/>
    <w:rsid w:val="00CD7BE9"/>
    <w:rsid w:val="00CE118B"/>
    <w:rsid w:val="00CE29F6"/>
    <w:rsid w:val="00CE34FA"/>
    <w:rsid w:val="00CE375F"/>
    <w:rsid w:val="00CE69DE"/>
    <w:rsid w:val="00CF2488"/>
    <w:rsid w:val="00CF3217"/>
    <w:rsid w:val="00D026BA"/>
    <w:rsid w:val="00D0597F"/>
    <w:rsid w:val="00D16411"/>
    <w:rsid w:val="00D204EC"/>
    <w:rsid w:val="00D21762"/>
    <w:rsid w:val="00D22D8D"/>
    <w:rsid w:val="00D23C33"/>
    <w:rsid w:val="00D2578C"/>
    <w:rsid w:val="00D26F7D"/>
    <w:rsid w:val="00D372BE"/>
    <w:rsid w:val="00D4456B"/>
    <w:rsid w:val="00D4647D"/>
    <w:rsid w:val="00D508BF"/>
    <w:rsid w:val="00D50C17"/>
    <w:rsid w:val="00D54F8C"/>
    <w:rsid w:val="00D559C0"/>
    <w:rsid w:val="00D727EB"/>
    <w:rsid w:val="00D7353A"/>
    <w:rsid w:val="00D7743E"/>
    <w:rsid w:val="00D777E7"/>
    <w:rsid w:val="00D84BFB"/>
    <w:rsid w:val="00D84DD1"/>
    <w:rsid w:val="00D850D5"/>
    <w:rsid w:val="00D86A22"/>
    <w:rsid w:val="00D86BFE"/>
    <w:rsid w:val="00D91363"/>
    <w:rsid w:val="00D91A31"/>
    <w:rsid w:val="00D92769"/>
    <w:rsid w:val="00D93483"/>
    <w:rsid w:val="00DA02DC"/>
    <w:rsid w:val="00DA0361"/>
    <w:rsid w:val="00DA13A5"/>
    <w:rsid w:val="00DA1B54"/>
    <w:rsid w:val="00DA1E30"/>
    <w:rsid w:val="00DA54B2"/>
    <w:rsid w:val="00DA5859"/>
    <w:rsid w:val="00DB14A2"/>
    <w:rsid w:val="00DB1B84"/>
    <w:rsid w:val="00DB2583"/>
    <w:rsid w:val="00DB59EF"/>
    <w:rsid w:val="00DC039C"/>
    <w:rsid w:val="00DC0B04"/>
    <w:rsid w:val="00DC630F"/>
    <w:rsid w:val="00DD19A2"/>
    <w:rsid w:val="00DD347F"/>
    <w:rsid w:val="00DD36E0"/>
    <w:rsid w:val="00DD3BB2"/>
    <w:rsid w:val="00DD4F13"/>
    <w:rsid w:val="00DE1CA9"/>
    <w:rsid w:val="00DE37BA"/>
    <w:rsid w:val="00DE56A3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1524B"/>
    <w:rsid w:val="00E178C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1D5A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024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14AE2"/>
    <w:rsid w:val="00F249DF"/>
    <w:rsid w:val="00F33DB8"/>
    <w:rsid w:val="00F379D8"/>
    <w:rsid w:val="00F40B27"/>
    <w:rsid w:val="00F4293C"/>
    <w:rsid w:val="00F42A6E"/>
    <w:rsid w:val="00F448BC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D6A8E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995C3F"/>
  </w:style>
  <w:style w:type="character" w:customStyle="1" w:styleId="mi">
    <w:name w:val="mi"/>
    <w:basedOn w:val="DefaultParagraphFont"/>
    <w:rsid w:val="00995C3F"/>
  </w:style>
  <w:style w:type="character" w:customStyle="1" w:styleId="mo">
    <w:name w:val="mo"/>
    <w:basedOn w:val="DefaultParagraphFont"/>
    <w:rsid w:val="00995C3F"/>
  </w:style>
  <w:style w:type="character" w:customStyle="1" w:styleId="mn">
    <w:name w:val="mn"/>
    <w:basedOn w:val="DefaultParagraphFont"/>
    <w:rsid w:val="0099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barrow@illinoi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barrow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3197</Words>
  <Characters>17620</Characters>
  <Application>Microsoft Office Word</Application>
  <DocSecurity>0</DocSecurity>
  <Lines>409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20734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2022-02-23T16:09:00Z</cp:lastPrinted>
  <dcterms:created xsi:type="dcterms:W3CDTF">2023-05-26T21:47:00Z</dcterms:created>
  <dcterms:modified xsi:type="dcterms:W3CDTF">2023-05-26T21:47:00Z</dcterms:modified>
</cp:coreProperties>
</file>